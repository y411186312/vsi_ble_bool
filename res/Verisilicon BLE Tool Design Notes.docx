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35D5" w:rsidRPr="004D2855" w:rsidRDefault="006D35D5">
      <w:pPr>
        <w:spacing w:before="240"/>
        <w:jc w:val="center"/>
        <w:rPr>
          <w:rFonts w:cs="Arial"/>
          <w:b/>
          <w:sz w:val="56"/>
          <w:szCs w:val="56"/>
          <w:lang w:val="en-GB"/>
        </w:rPr>
      </w:pPr>
      <w:bookmarkStart w:id="0" w:name="OLE_LINK4"/>
      <w:bookmarkStart w:id="1" w:name="OLE_LINK3"/>
    </w:p>
    <w:p w:rsidR="006D35D5" w:rsidRPr="0059013D" w:rsidRDefault="0059013D">
      <w:pPr>
        <w:spacing w:before="240"/>
        <w:jc w:val="center"/>
        <w:rPr>
          <w:rFonts w:eastAsiaTheme="minorEastAsia" w:cs="Arial"/>
          <w:b/>
          <w:sz w:val="40"/>
          <w:szCs w:val="40"/>
          <w:lang w:val="en-GB" w:eastAsia="zh-CN"/>
        </w:rPr>
      </w:pPr>
      <w:proofErr w:type="spellStart"/>
      <w:r>
        <w:rPr>
          <w:rFonts w:eastAsiaTheme="minorEastAsia" w:cs="Arial" w:hint="eastAsia"/>
          <w:b/>
          <w:sz w:val="56"/>
          <w:szCs w:val="56"/>
          <w:lang w:val="en-GB" w:eastAsia="zh-CN"/>
        </w:rPr>
        <w:t>Verisilicon</w:t>
      </w:r>
      <w:proofErr w:type="spellEnd"/>
    </w:p>
    <w:bookmarkEnd w:id="0"/>
    <w:bookmarkEnd w:id="1"/>
    <w:p w:rsidR="006D35D5" w:rsidRPr="00625F63" w:rsidRDefault="0059013D" w:rsidP="00625F63">
      <w:pPr>
        <w:spacing w:before="240" w:after="960"/>
        <w:jc w:val="center"/>
        <w:rPr>
          <w:rFonts w:cs="Arial"/>
          <w:lang w:val="en-GB"/>
        </w:rPr>
      </w:pPr>
      <w:proofErr w:type="spellStart"/>
      <w:r>
        <w:rPr>
          <w:rFonts w:eastAsiaTheme="minorEastAsia" w:cs="Arial" w:hint="eastAsia"/>
          <w:b/>
          <w:sz w:val="40"/>
          <w:szCs w:val="40"/>
          <w:lang w:val="en-GB" w:eastAsia="zh-CN"/>
        </w:rPr>
        <w:t>Ble</w:t>
      </w:r>
      <w:proofErr w:type="spellEnd"/>
      <w:r>
        <w:rPr>
          <w:rFonts w:eastAsiaTheme="minorEastAsia" w:cs="Arial" w:hint="eastAsia"/>
          <w:b/>
          <w:sz w:val="40"/>
          <w:szCs w:val="40"/>
          <w:lang w:val="en-GB" w:eastAsia="zh-CN"/>
        </w:rPr>
        <w:t xml:space="preserve"> Tool </w:t>
      </w:r>
      <w:proofErr w:type="spellStart"/>
      <w:r>
        <w:rPr>
          <w:rFonts w:eastAsiaTheme="minorEastAsia" w:cs="Arial" w:hint="eastAsia"/>
          <w:b/>
          <w:sz w:val="40"/>
          <w:szCs w:val="40"/>
          <w:lang w:val="en-GB" w:eastAsia="zh-CN"/>
        </w:rPr>
        <w:t>Designe</w:t>
      </w:r>
      <w:proofErr w:type="spellEnd"/>
      <w:r w:rsidR="003A0449" w:rsidRPr="004D2855">
        <w:rPr>
          <w:rFonts w:cs="Arial"/>
          <w:b/>
          <w:sz w:val="40"/>
          <w:szCs w:val="40"/>
          <w:lang w:val="en-GB"/>
        </w:rPr>
        <w:t xml:space="preserve"> Notes</w:t>
      </w:r>
      <w:r w:rsidR="006D35D5" w:rsidRPr="004D2855">
        <w:rPr>
          <w:rFonts w:cs="Arial"/>
          <w:b/>
          <w:sz w:val="36"/>
          <w:szCs w:val="36"/>
          <w:lang w:val="en-GB"/>
        </w:rPr>
        <w:t xml:space="preserve"> </w:t>
      </w:r>
    </w:p>
    <w:p w:rsidR="006D35D5" w:rsidRPr="004D2855" w:rsidRDefault="006D35D5">
      <w:pPr>
        <w:pageBreakBefore/>
        <w:spacing w:before="240"/>
        <w:jc w:val="center"/>
        <w:rPr>
          <w:rFonts w:cs="Arial"/>
          <w:lang w:val="en-GB"/>
        </w:rPr>
      </w:pPr>
      <w:r w:rsidRPr="004D2855">
        <w:rPr>
          <w:rFonts w:cs="Arial"/>
          <w:b/>
          <w:bCs/>
          <w:sz w:val="32"/>
          <w:szCs w:val="32"/>
          <w:lang w:val="en-GB"/>
        </w:rPr>
        <w:lastRenderedPageBreak/>
        <w:t>Table of Contents</w:t>
      </w:r>
    </w:p>
    <w:p w:rsidR="00C1130F" w:rsidRDefault="00816A74" w:rsidP="00C1130F">
      <w:pPr>
        <w:pStyle w:val="10"/>
        <w:spacing w:before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 w:rsidRPr="00816A74">
        <w:rPr>
          <w:rFonts w:cs="Arial"/>
          <w:lang w:val="en-GB"/>
        </w:rPr>
        <w:fldChar w:fldCharType="begin"/>
      </w:r>
      <w:r w:rsidR="006D35D5" w:rsidRPr="004D2855">
        <w:rPr>
          <w:rFonts w:cs="Arial"/>
          <w:lang w:val="en-GB"/>
        </w:rPr>
        <w:instrText xml:space="preserve"> TOC \o "1-4" \h</w:instrText>
      </w:r>
      <w:r w:rsidRPr="00816A74">
        <w:rPr>
          <w:rFonts w:cs="Arial"/>
          <w:lang w:val="en-GB"/>
        </w:rPr>
        <w:fldChar w:fldCharType="separate"/>
      </w:r>
      <w:hyperlink w:anchor="_Toc529261618" w:history="1">
        <w:r w:rsidR="00C1130F" w:rsidRPr="00104E0E">
          <w:rPr>
            <w:rStyle w:val="a9"/>
            <w:rFonts w:cs="Arial"/>
            <w:lang w:val="en-GB"/>
          </w:rPr>
          <w:t>1</w:t>
        </w:r>
        <w:r w:rsidR="00C1130F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C1130F" w:rsidRPr="00104E0E">
          <w:rPr>
            <w:rStyle w:val="a9"/>
            <w:rFonts w:cs="Arial"/>
            <w:lang w:val="en-GB"/>
          </w:rPr>
          <w:t>Document Information</w:t>
        </w:r>
        <w:r w:rsidR="00C1130F">
          <w:tab/>
        </w:r>
        <w:r w:rsidR="00C1130F">
          <w:fldChar w:fldCharType="begin"/>
        </w:r>
        <w:r w:rsidR="00C1130F">
          <w:instrText xml:space="preserve"> PAGEREF _Toc529261618 \h </w:instrText>
        </w:r>
        <w:r w:rsidR="00C1130F">
          <w:fldChar w:fldCharType="separate"/>
        </w:r>
        <w:r w:rsidR="00C1130F">
          <w:t>3</w:t>
        </w:r>
        <w:r w:rsidR="00C1130F">
          <w:fldChar w:fldCharType="end"/>
        </w:r>
      </w:hyperlink>
    </w:p>
    <w:p w:rsidR="00C1130F" w:rsidRDefault="00C1130F">
      <w:pPr>
        <w:pStyle w:val="20"/>
        <w:tabs>
          <w:tab w:val="left" w:pos="10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19" w:history="1">
        <w:r w:rsidRPr="00104E0E">
          <w:rPr>
            <w:rStyle w:val="a9"/>
            <w:rFonts w:cs="Arial"/>
            <w:noProof/>
            <w:lang w:val="en-GB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cs="Arial"/>
            <w:noProof/>
            <w:lang w:val="en-GB"/>
          </w:rPr>
          <w:t>Revision Status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130F" w:rsidRDefault="00C1130F" w:rsidP="00C1130F">
      <w:pPr>
        <w:pStyle w:val="10"/>
        <w:spacing w:before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529261620" w:history="1">
        <w:r w:rsidRPr="00104E0E">
          <w:rPr>
            <w:rStyle w:val="a9"/>
            <w:rFonts w:cs="Arial"/>
            <w:lang w:val="en-GB"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cs="Arial" w:hint="eastAsia"/>
            <w:lang w:val="en-GB" w:eastAsia="zh-CN"/>
          </w:rPr>
          <w:t>目</w:t>
        </w:r>
        <w:r w:rsidRPr="00104E0E">
          <w:rPr>
            <w:rStyle w:val="a9"/>
            <w:rFonts w:ascii="宋体" w:eastAsia="宋体" w:hAnsi="宋体" w:cs="宋体" w:hint="eastAsia"/>
            <w:lang w:val="en-GB" w:eastAsia="zh-CN"/>
          </w:rPr>
          <w:t>录</w:t>
        </w:r>
        <w:r w:rsidRPr="00104E0E">
          <w:rPr>
            <w:rStyle w:val="a9"/>
            <w:rFonts w:ascii="MS Mincho" w:hAnsi="MS Mincho" w:cs="MS Mincho" w:hint="eastAsia"/>
            <w:lang w:val="en-GB" w:eastAsia="zh-CN"/>
          </w:rPr>
          <w:t>文件</w:t>
        </w:r>
        <w:r w:rsidRPr="00104E0E">
          <w:rPr>
            <w:rStyle w:val="a9"/>
            <w:rFonts w:ascii="宋体" w:eastAsia="宋体" w:hAnsi="宋体" w:cs="宋体" w:hint="eastAsia"/>
            <w:lang w:val="en-GB" w:eastAsia="zh-CN"/>
          </w:rPr>
          <w:t>结</w:t>
        </w:r>
        <w:r w:rsidRPr="00104E0E">
          <w:rPr>
            <w:rStyle w:val="a9"/>
            <w:rFonts w:ascii="MS Mincho" w:hAnsi="MS Mincho" w:cs="MS Mincho" w:hint="eastAsia"/>
            <w:lang w:val="en-GB" w:eastAsia="zh-CN"/>
          </w:rPr>
          <w:t>构介</w:t>
        </w:r>
        <w:r w:rsidRPr="00104E0E">
          <w:rPr>
            <w:rStyle w:val="a9"/>
            <w:rFonts w:ascii="宋体" w:eastAsia="宋体" w:hAnsi="宋体" w:cs="宋体" w:hint="eastAsia"/>
            <w:lang w:val="en-GB" w:eastAsia="zh-CN"/>
          </w:rPr>
          <w:t>绍</w:t>
        </w:r>
        <w:r>
          <w:tab/>
        </w:r>
        <w:r>
          <w:fldChar w:fldCharType="begin"/>
        </w:r>
        <w:r>
          <w:instrText xml:space="preserve"> PAGEREF _Toc529261620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1130F" w:rsidRDefault="00C1130F" w:rsidP="00C1130F">
      <w:pPr>
        <w:pStyle w:val="10"/>
        <w:spacing w:before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529261621" w:history="1">
        <w:r w:rsidRPr="00104E0E">
          <w:rPr>
            <w:rStyle w:val="a9"/>
            <w:rFonts w:cs="Arial"/>
            <w:lang w:val="en-GB"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cs="Arial"/>
            <w:lang w:val="en-GB" w:eastAsia="zh-CN"/>
          </w:rPr>
          <w:t>GUI</w:t>
        </w:r>
        <w:r w:rsidRPr="00104E0E">
          <w:rPr>
            <w:rStyle w:val="a9"/>
            <w:rFonts w:cs="Arial" w:hint="eastAsia"/>
            <w:lang w:val="en-GB" w:eastAsia="zh-CN"/>
          </w:rPr>
          <w:t>模</w:t>
        </w:r>
        <w:r w:rsidRPr="00104E0E">
          <w:rPr>
            <w:rStyle w:val="a9"/>
            <w:rFonts w:ascii="宋体" w:eastAsia="宋体" w:hAnsi="宋体" w:cs="宋体" w:hint="eastAsia"/>
            <w:lang w:val="en-GB" w:eastAsia="zh-CN"/>
          </w:rPr>
          <w:t>块</w:t>
        </w:r>
        <w:r w:rsidRPr="00104E0E">
          <w:rPr>
            <w:rStyle w:val="a9"/>
            <w:rFonts w:ascii="MS Mincho" w:hAnsi="MS Mincho" w:cs="MS Mincho" w:hint="eastAsia"/>
            <w:lang w:val="en-GB" w:eastAsia="zh-CN"/>
          </w:rPr>
          <w:t>介</w:t>
        </w:r>
        <w:r w:rsidRPr="00104E0E">
          <w:rPr>
            <w:rStyle w:val="a9"/>
            <w:rFonts w:ascii="宋体" w:eastAsia="宋体" w:hAnsi="宋体" w:cs="宋体" w:hint="eastAsia"/>
            <w:lang w:val="en-GB" w:eastAsia="zh-CN"/>
          </w:rPr>
          <w:t>绍</w:t>
        </w:r>
        <w:r>
          <w:tab/>
        </w:r>
        <w:r>
          <w:fldChar w:fldCharType="begin"/>
        </w:r>
        <w:r>
          <w:instrText xml:space="preserve"> PAGEREF _Toc529261621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1130F" w:rsidRDefault="00C1130F">
      <w:pPr>
        <w:pStyle w:val="20"/>
        <w:tabs>
          <w:tab w:val="left" w:pos="10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22" w:history="1">
        <w:r w:rsidRPr="00104E0E">
          <w:rPr>
            <w:rStyle w:val="a9"/>
            <w:rFonts w:cs="Arial"/>
            <w:noProof/>
            <w:lang w:val="en-GB" w:eastAsia="zh-CN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cs="Arial"/>
            <w:noProof/>
            <w:lang w:val="en-GB" w:eastAsia="zh-CN"/>
          </w:rPr>
          <w:t>Main page modules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20"/>
        <w:tabs>
          <w:tab w:val="left" w:pos="10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23" w:history="1">
        <w:r w:rsidRPr="00104E0E">
          <w:rPr>
            <w:rStyle w:val="a9"/>
            <w:rFonts w:cs="Arial"/>
            <w:noProof/>
            <w:lang w:val="en-GB" w:eastAsia="zh-CN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cs="Arial"/>
            <w:noProof/>
            <w:lang w:val="en-GB" w:eastAsia="zh-CN"/>
          </w:rPr>
          <w:t>Message log page modules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20"/>
        <w:tabs>
          <w:tab w:val="left" w:pos="10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24" w:history="1">
        <w:r w:rsidRPr="00104E0E">
          <w:rPr>
            <w:rStyle w:val="a9"/>
            <w:rFonts w:cs="Arial"/>
            <w:noProof/>
            <w:lang w:val="en-GB" w:eastAsia="zh-CN"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cs="Arial"/>
            <w:noProof/>
            <w:lang w:val="en-GB" w:eastAsia="zh-CN"/>
          </w:rPr>
          <w:t>Local device page modules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1130F" w:rsidRDefault="00C1130F" w:rsidP="00C1130F">
      <w:pPr>
        <w:pStyle w:val="10"/>
        <w:spacing w:before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529261625" w:history="1">
        <w:r w:rsidRPr="00104E0E">
          <w:rPr>
            <w:rStyle w:val="a9"/>
            <w:rFonts w:cs="Arial"/>
            <w:lang w:val="en-GB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ascii="宋体" w:eastAsia="宋体" w:hAnsi="宋体" w:cs="宋体" w:hint="eastAsia"/>
            <w:lang w:val="en-GB" w:eastAsia="zh-CN"/>
          </w:rPr>
          <w:t>软</w:t>
        </w:r>
        <w:r w:rsidRPr="00104E0E">
          <w:rPr>
            <w:rStyle w:val="a9"/>
            <w:rFonts w:ascii="MS Mincho" w:hAnsi="MS Mincho" w:cs="MS Mincho" w:hint="eastAsia"/>
            <w:lang w:val="en-GB" w:eastAsia="zh-CN"/>
          </w:rPr>
          <w:t>件框架</w:t>
        </w:r>
        <w:r>
          <w:tab/>
        </w:r>
        <w:r>
          <w:fldChar w:fldCharType="begin"/>
        </w:r>
        <w:r>
          <w:instrText xml:space="preserve"> PAGEREF _Toc529261625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130F" w:rsidRDefault="00C1130F">
      <w:pPr>
        <w:pStyle w:val="20"/>
        <w:tabs>
          <w:tab w:val="left" w:pos="1425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26" w:history="1">
        <w:r w:rsidRPr="00104E0E">
          <w:rPr>
            <w:rStyle w:val="a9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hint="eastAsia"/>
            <w:noProof/>
            <w:lang w:eastAsia="zh-CN"/>
          </w:rPr>
          <w:t>主框架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27" w:history="1">
        <w:r w:rsidRPr="00104E0E">
          <w:rPr>
            <w:rStyle w:val="a9"/>
            <w:rFonts w:cs="Arial"/>
            <w:noProof/>
            <w:snapToGrid w:val="0"/>
            <w:w w:val="0"/>
            <w:lang w:eastAsia="zh-CN"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eastAsia="宋体" w:hint="eastAsia"/>
            <w:noProof/>
            <w:lang w:eastAsia="zh-CN"/>
          </w:rPr>
          <w:t>线</w:t>
        </w:r>
        <w:r w:rsidRPr="00104E0E">
          <w:rPr>
            <w:rStyle w:val="a9"/>
            <w:rFonts w:ascii="MS Mincho" w:hAnsi="MS Mincho" w:cs="MS Mincho" w:hint="eastAsia"/>
            <w:noProof/>
            <w:lang w:eastAsia="zh-CN"/>
          </w:rPr>
          <w:t>程</w:t>
        </w:r>
        <w:r w:rsidRPr="00104E0E">
          <w:rPr>
            <w:rStyle w:val="a9"/>
            <w:rFonts w:hint="eastAsia"/>
            <w:noProof/>
            <w:lang w:eastAsia="zh-CN"/>
          </w:rPr>
          <w:t>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28" w:history="1">
        <w:r w:rsidRPr="00104E0E">
          <w:rPr>
            <w:rStyle w:val="a9"/>
            <w:rFonts w:cs="Arial"/>
            <w:noProof/>
            <w:snapToGrid w:val="0"/>
            <w:w w:val="0"/>
            <w:lang w:eastAsia="zh-CN"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hint="eastAsia"/>
            <w:noProof/>
            <w:lang w:eastAsia="zh-CN"/>
          </w:rPr>
          <w:t>参数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传递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20"/>
        <w:tabs>
          <w:tab w:val="left" w:pos="1425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29" w:history="1">
        <w:r w:rsidRPr="00104E0E">
          <w:rPr>
            <w:rStyle w:val="a9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线</w:t>
        </w:r>
        <w:r w:rsidRPr="00104E0E">
          <w:rPr>
            <w:rStyle w:val="a9"/>
            <w:rFonts w:ascii="MS Mincho" w:hAnsi="MS Mincho" w:cs="MS Mincho" w:hint="eastAsia"/>
            <w:noProof/>
            <w:lang w:eastAsia="zh-CN"/>
          </w:rPr>
          <w:t>程</w:t>
        </w:r>
        <w:r w:rsidRPr="00104E0E">
          <w:rPr>
            <w:rStyle w:val="a9"/>
            <w:rFonts w:hint="eastAsia"/>
            <w:noProof/>
            <w:lang w:eastAsia="zh-CN"/>
          </w:rPr>
          <w:t>模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30" w:history="1">
        <w:r w:rsidRPr="00104E0E">
          <w:rPr>
            <w:rStyle w:val="a9"/>
            <w:rFonts w:cs="Arial"/>
            <w:noProof/>
            <w:snapToGrid w:val="0"/>
            <w:w w:val="0"/>
            <w:lang w:eastAsia="zh-CN"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noProof/>
            <w:lang w:eastAsia="zh-CN"/>
          </w:rPr>
          <w:t>GUI</w:t>
        </w:r>
        <w:r w:rsidRPr="00104E0E">
          <w:rPr>
            <w:rStyle w:val="a9"/>
            <w:rFonts w:hint="eastAsia"/>
            <w:noProof/>
            <w:lang w:eastAsia="zh-CN"/>
          </w:rPr>
          <w:t>主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线</w:t>
        </w:r>
        <w:r w:rsidRPr="00104E0E">
          <w:rPr>
            <w:rStyle w:val="a9"/>
            <w:rFonts w:ascii="MS Mincho" w:hAnsi="MS Mincho" w:cs="MS Mincho" w:hint="eastAsia"/>
            <w:noProof/>
            <w:lang w:eastAsia="zh-CN"/>
          </w:rPr>
          <w:t>程</w:t>
        </w:r>
        <w:r w:rsidRPr="00104E0E">
          <w:rPr>
            <w:rStyle w:val="a9"/>
            <w:rFonts w:hint="eastAsia"/>
            <w:noProof/>
            <w:lang w:eastAsia="zh-CN"/>
          </w:rPr>
          <w:t>模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31" w:history="1">
        <w:r w:rsidRPr="00104E0E">
          <w:rPr>
            <w:rStyle w:val="a9"/>
            <w:rFonts w:cs="Arial"/>
            <w:noProof/>
            <w:snapToGrid w:val="0"/>
            <w:w w:val="0"/>
            <w:lang w:eastAsia="zh-CN"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noProof/>
            <w:lang w:eastAsia="zh-CN"/>
          </w:rPr>
          <w:t>uart</w:t>
        </w:r>
        <w:r w:rsidRPr="00104E0E">
          <w:rPr>
            <w:rStyle w:val="a9"/>
            <w:rFonts w:hint="eastAsia"/>
            <w:noProof/>
            <w:lang w:eastAsia="zh-CN"/>
          </w:rPr>
          <w:t>接收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线</w:t>
        </w:r>
        <w:r w:rsidRPr="00104E0E">
          <w:rPr>
            <w:rStyle w:val="a9"/>
            <w:rFonts w:ascii="MS Mincho" w:hAnsi="MS Mincho" w:cs="MS Mincho" w:hint="eastAsia"/>
            <w:noProof/>
            <w:lang w:eastAsia="zh-CN"/>
          </w:rPr>
          <w:t>程</w:t>
        </w:r>
        <w:r w:rsidRPr="00104E0E">
          <w:rPr>
            <w:rStyle w:val="a9"/>
            <w:rFonts w:hint="eastAsia"/>
            <w:noProof/>
            <w:lang w:eastAsia="zh-CN"/>
          </w:rPr>
          <w:t>模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32" w:history="1">
        <w:r w:rsidRPr="00104E0E">
          <w:rPr>
            <w:rStyle w:val="a9"/>
            <w:rFonts w:cs="Arial"/>
            <w:noProof/>
            <w:snapToGrid w:val="0"/>
            <w:w w:val="0"/>
            <w:lang w:eastAsia="zh-CN"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noProof/>
            <w:lang w:eastAsia="zh-CN"/>
          </w:rPr>
          <w:t>event</w:t>
        </w:r>
        <w:r w:rsidRPr="00104E0E">
          <w:rPr>
            <w:rStyle w:val="a9"/>
            <w:rFonts w:hint="eastAsia"/>
            <w:noProof/>
            <w:lang w:eastAsia="zh-CN"/>
          </w:rPr>
          <w:t>解析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线</w:t>
        </w:r>
        <w:r w:rsidRPr="00104E0E">
          <w:rPr>
            <w:rStyle w:val="a9"/>
            <w:rFonts w:ascii="MS Mincho" w:hAnsi="MS Mincho" w:cs="MS Mincho" w:hint="eastAsia"/>
            <w:noProof/>
            <w:lang w:eastAsia="zh-CN"/>
          </w:rPr>
          <w:t>程</w:t>
        </w:r>
        <w:r w:rsidRPr="00104E0E">
          <w:rPr>
            <w:rStyle w:val="a9"/>
            <w:rFonts w:hint="eastAsia"/>
            <w:noProof/>
            <w:lang w:eastAsia="zh-CN"/>
          </w:rPr>
          <w:t>模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1130F" w:rsidRDefault="00C1130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29261633" w:history="1">
        <w:r w:rsidRPr="00104E0E">
          <w:rPr>
            <w:rStyle w:val="a9"/>
            <w:rFonts w:cs="Arial"/>
            <w:noProof/>
            <w:snapToGrid w:val="0"/>
            <w:w w:val="0"/>
            <w:lang w:eastAsia="zh-CN"/>
          </w:rPr>
          <w:t>4.2.4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104E0E">
          <w:rPr>
            <w:rStyle w:val="a9"/>
            <w:noProof/>
            <w:lang w:eastAsia="zh-CN"/>
          </w:rPr>
          <w:t>acl</w:t>
        </w:r>
        <w:r w:rsidRPr="00104E0E">
          <w:rPr>
            <w:rStyle w:val="a9"/>
            <w:rFonts w:hint="eastAsia"/>
            <w:noProof/>
            <w:lang w:eastAsia="zh-CN"/>
          </w:rPr>
          <w:t>数据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发</w:t>
        </w:r>
        <w:r w:rsidRPr="00104E0E">
          <w:rPr>
            <w:rStyle w:val="a9"/>
            <w:rFonts w:ascii="MS Mincho" w:hAnsi="MS Mincho" w:cs="MS Mincho" w:hint="eastAsia"/>
            <w:noProof/>
            <w:lang w:eastAsia="zh-CN"/>
          </w:rPr>
          <w:t>送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线</w:t>
        </w:r>
        <w:r w:rsidRPr="00104E0E">
          <w:rPr>
            <w:rStyle w:val="a9"/>
            <w:rFonts w:ascii="MS Mincho" w:hAnsi="MS Mincho" w:cs="MS Mincho" w:hint="eastAsia"/>
            <w:noProof/>
            <w:lang w:eastAsia="zh-CN"/>
          </w:rPr>
          <w:t>程</w:t>
        </w:r>
        <w:r w:rsidRPr="00104E0E">
          <w:rPr>
            <w:rStyle w:val="a9"/>
            <w:rFonts w:hint="eastAsia"/>
            <w:noProof/>
            <w:lang w:eastAsia="zh-CN"/>
          </w:rPr>
          <w:t>模</w:t>
        </w:r>
        <w:r w:rsidRPr="00104E0E">
          <w:rPr>
            <w:rStyle w:val="a9"/>
            <w:rFonts w:ascii="宋体" w:eastAsia="宋体" w:hAnsi="宋体" w:cs="宋体" w:hint="eastAsia"/>
            <w:noProof/>
            <w:lang w:eastAsia="zh-CN"/>
          </w:rPr>
          <w:t>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_Toc529261633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D35D5" w:rsidRPr="00DF10B7" w:rsidRDefault="00816A74">
      <w:pPr>
        <w:pStyle w:val="1"/>
        <w:rPr>
          <w:rFonts w:cs="Arial"/>
          <w:lang w:val="en-GB"/>
        </w:rPr>
      </w:pPr>
      <w:r w:rsidRPr="00DF10B7">
        <w:rPr>
          <w:rFonts w:cs="Arial"/>
          <w:lang w:val="en-GB"/>
        </w:rPr>
        <w:lastRenderedPageBreak/>
        <w:fldChar w:fldCharType="end"/>
      </w:r>
      <w:bookmarkStart w:id="2" w:name="_Toc529261618"/>
      <w:r w:rsidR="006D35D5" w:rsidRPr="00DF10B7">
        <w:rPr>
          <w:rFonts w:cs="Arial"/>
          <w:lang w:val="en-GB"/>
        </w:rPr>
        <w:t>Document Information</w:t>
      </w:r>
      <w:bookmarkEnd w:id="2"/>
    </w:p>
    <w:p w:rsidR="006D35D5" w:rsidRPr="00DF10B7" w:rsidRDefault="006D35D5" w:rsidP="00834A30">
      <w:pPr>
        <w:pStyle w:val="2"/>
        <w:numPr>
          <w:ilvl w:val="1"/>
          <w:numId w:val="1"/>
        </w:numPr>
        <w:ind w:left="720" w:hanging="720"/>
        <w:rPr>
          <w:rFonts w:cs="Arial"/>
          <w:lang w:val="en-GB"/>
        </w:rPr>
      </w:pPr>
      <w:bookmarkStart w:id="3" w:name="_Ref461953512"/>
      <w:bookmarkStart w:id="4" w:name="_Toc529261619"/>
      <w:r w:rsidRPr="00DF10B7">
        <w:rPr>
          <w:rFonts w:cs="Arial"/>
          <w:lang w:val="en-GB"/>
        </w:rPr>
        <w:t>Revision Status</w:t>
      </w:r>
      <w:bookmarkEnd w:id="3"/>
      <w:bookmarkEnd w:id="4"/>
    </w:p>
    <w:tbl>
      <w:tblPr>
        <w:tblW w:w="9114" w:type="dxa"/>
        <w:tblInd w:w="-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9" w:type="dxa"/>
          <w:right w:w="72" w:type="dxa"/>
        </w:tblCellMar>
        <w:tblLook w:val="0000"/>
      </w:tblPr>
      <w:tblGrid>
        <w:gridCol w:w="975"/>
        <w:gridCol w:w="1353"/>
        <w:gridCol w:w="2778"/>
        <w:gridCol w:w="1022"/>
        <w:gridCol w:w="1705"/>
        <w:gridCol w:w="1281"/>
      </w:tblGrid>
      <w:tr w:rsidR="006D35D5" w:rsidRPr="006D2DBC" w:rsidTr="007600B9">
        <w:trPr>
          <w:trHeight w:val="616"/>
        </w:trPr>
        <w:tc>
          <w:tcPr>
            <w:tcW w:w="975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rPr>
                <w:rFonts w:cs="Arial"/>
                <w:b/>
                <w:sz w:val="16"/>
                <w:lang w:val="en-GB"/>
              </w:rPr>
            </w:pPr>
            <w:r w:rsidRPr="00BD165E">
              <w:rPr>
                <w:rFonts w:cs="Arial"/>
                <w:b/>
                <w:sz w:val="16"/>
                <w:lang w:val="en-GB"/>
              </w:rPr>
              <w:t>Version</w:t>
            </w:r>
          </w:p>
        </w:tc>
        <w:tc>
          <w:tcPr>
            <w:tcW w:w="1353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rPr>
                <w:rFonts w:cs="Arial"/>
                <w:b/>
                <w:sz w:val="16"/>
                <w:lang w:val="en-GB"/>
              </w:rPr>
            </w:pPr>
            <w:r w:rsidRPr="00BD165E">
              <w:rPr>
                <w:rFonts w:cs="Arial"/>
                <w:b/>
                <w:sz w:val="16"/>
                <w:lang w:val="en-GB"/>
              </w:rPr>
              <w:t>Date</w:t>
            </w:r>
          </w:p>
        </w:tc>
        <w:tc>
          <w:tcPr>
            <w:tcW w:w="2778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rPr>
                <w:rFonts w:cs="Arial"/>
                <w:b/>
                <w:sz w:val="16"/>
                <w:lang w:val="en-GB"/>
              </w:rPr>
            </w:pPr>
            <w:r w:rsidRPr="00BD165E">
              <w:rPr>
                <w:rFonts w:cs="Arial"/>
                <w:b/>
                <w:sz w:val="16"/>
                <w:lang w:val="en-GB"/>
              </w:rPr>
              <w:t>Description of Change</w:t>
            </w:r>
          </w:p>
        </w:tc>
        <w:tc>
          <w:tcPr>
            <w:tcW w:w="1022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rPr>
                <w:rFonts w:cs="Arial"/>
                <w:b/>
                <w:sz w:val="16"/>
                <w:lang w:val="en-GB"/>
              </w:rPr>
            </w:pPr>
            <w:r w:rsidRPr="00BD165E">
              <w:rPr>
                <w:rFonts w:cs="Arial"/>
                <w:b/>
                <w:sz w:val="16"/>
                <w:lang w:val="en-GB"/>
              </w:rPr>
              <w:t>Prepared by</w:t>
            </w:r>
          </w:p>
        </w:tc>
        <w:tc>
          <w:tcPr>
            <w:tcW w:w="1705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rPr>
                <w:rFonts w:cs="Arial"/>
                <w:b/>
                <w:sz w:val="16"/>
                <w:lang w:val="en-GB"/>
              </w:rPr>
            </w:pPr>
            <w:r w:rsidRPr="00BD165E">
              <w:rPr>
                <w:rFonts w:cs="Arial"/>
                <w:b/>
                <w:sz w:val="16"/>
                <w:lang w:val="en-GB"/>
              </w:rPr>
              <w:t>Reviewed and Approved by</w:t>
            </w:r>
          </w:p>
        </w:tc>
        <w:tc>
          <w:tcPr>
            <w:tcW w:w="1281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rPr>
                <w:rFonts w:cs="Arial"/>
                <w:sz w:val="16"/>
                <w:lang w:val="en-GB"/>
              </w:rPr>
            </w:pPr>
            <w:r w:rsidRPr="00BD165E">
              <w:rPr>
                <w:rFonts w:cs="Arial"/>
                <w:b/>
                <w:sz w:val="16"/>
                <w:lang w:val="en-GB"/>
              </w:rPr>
              <w:t>Date</w:t>
            </w:r>
          </w:p>
        </w:tc>
      </w:tr>
      <w:tr w:rsidR="006D35D5" w:rsidRPr="006D2DBC" w:rsidTr="007600B9">
        <w:trPr>
          <w:trHeight w:val="671"/>
        </w:trPr>
        <w:tc>
          <w:tcPr>
            <w:tcW w:w="975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BD165E">
              <w:rPr>
                <w:rFonts w:cs="Arial"/>
                <w:sz w:val="18"/>
                <w:szCs w:val="18"/>
                <w:lang w:val="en-GB"/>
              </w:rPr>
              <w:t>0.</w:t>
            </w:r>
            <w:r w:rsidR="00270360" w:rsidRPr="00BD165E">
              <w:rPr>
                <w:rFonts w:cs="Arial"/>
                <w:sz w:val="18"/>
                <w:szCs w:val="18"/>
                <w:lang w:val="en-GB"/>
              </w:rPr>
              <w:t>1.0</w:t>
            </w:r>
            <w:r w:rsidR="0011414C" w:rsidRPr="00BD165E" w:rsidDel="0011414C">
              <w:rPr>
                <w:rFonts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353" w:type="dxa"/>
            <w:shd w:val="clear" w:color="auto" w:fill="auto"/>
          </w:tcPr>
          <w:p w:rsidR="006D35D5" w:rsidRPr="00D84B7C" w:rsidRDefault="006D35D5" w:rsidP="00566123">
            <w:pPr>
              <w:spacing w:beforeLines="50" w:afterLines="50"/>
              <w:rPr>
                <w:rFonts w:eastAsiaTheme="minorEastAsia" w:cs="Arial"/>
                <w:sz w:val="18"/>
                <w:szCs w:val="18"/>
                <w:lang w:val="en-GB" w:eastAsia="zh-CN"/>
              </w:rPr>
            </w:pPr>
            <w:r w:rsidRPr="00BD165E">
              <w:rPr>
                <w:rFonts w:cs="Arial"/>
                <w:sz w:val="18"/>
                <w:szCs w:val="18"/>
                <w:lang w:val="en-GB"/>
              </w:rPr>
              <w:t>201</w:t>
            </w:r>
            <w:r w:rsidR="00D84B7C"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8</w:t>
            </w:r>
            <w:r w:rsidRPr="00BD165E">
              <w:rPr>
                <w:rFonts w:cs="Arial"/>
                <w:sz w:val="18"/>
                <w:szCs w:val="18"/>
                <w:lang w:val="en-GB"/>
              </w:rPr>
              <w:t>-</w:t>
            </w:r>
            <w:r w:rsidR="00D84B7C"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1</w:t>
            </w:r>
            <w:r w:rsidR="00BB7E7C" w:rsidRPr="00BD165E">
              <w:rPr>
                <w:rFonts w:cs="Arial"/>
                <w:sz w:val="18"/>
                <w:szCs w:val="18"/>
                <w:lang w:val="en-GB"/>
              </w:rPr>
              <w:t>1</w:t>
            </w:r>
            <w:r w:rsidRPr="00BD165E">
              <w:rPr>
                <w:rFonts w:cs="Arial"/>
                <w:sz w:val="18"/>
                <w:szCs w:val="18"/>
                <w:lang w:val="en-GB"/>
              </w:rPr>
              <w:t>-</w:t>
            </w:r>
            <w:r w:rsidR="00D84B7C"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10</w:t>
            </w:r>
          </w:p>
        </w:tc>
        <w:tc>
          <w:tcPr>
            <w:tcW w:w="2778" w:type="dxa"/>
            <w:shd w:val="clear" w:color="auto" w:fill="auto"/>
          </w:tcPr>
          <w:p w:rsidR="006D35D5" w:rsidRPr="00BD165E" w:rsidRDefault="006D35D5" w:rsidP="00566123">
            <w:pPr>
              <w:spacing w:beforeLines="50" w:afterLines="50"/>
              <w:rPr>
                <w:rFonts w:cs="Arial"/>
                <w:sz w:val="18"/>
                <w:szCs w:val="18"/>
                <w:lang w:val="en-GB"/>
              </w:rPr>
            </w:pPr>
            <w:r w:rsidRPr="00BD165E">
              <w:rPr>
                <w:rFonts w:cs="Arial"/>
                <w:sz w:val="18"/>
                <w:szCs w:val="18"/>
                <w:lang w:val="en-GB"/>
              </w:rPr>
              <w:t>First version</w:t>
            </w:r>
          </w:p>
        </w:tc>
        <w:tc>
          <w:tcPr>
            <w:tcW w:w="1022" w:type="dxa"/>
            <w:shd w:val="clear" w:color="auto" w:fill="auto"/>
          </w:tcPr>
          <w:p w:rsidR="006D35D5" w:rsidRPr="00D84B7C" w:rsidRDefault="00D84B7C" w:rsidP="00566123">
            <w:pPr>
              <w:spacing w:beforeLines="50" w:afterLines="50"/>
              <w:jc w:val="both"/>
              <w:rPr>
                <w:rFonts w:eastAsiaTheme="minorEastAsia" w:cs="Arial"/>
                <w:sz w:val="18"/>
                <w:szCs w:val="18"/>
                <w:lang w:val="en-GB" w:eastAsia="zh-CN"/>
              </w:rPr>
            </w:pPr>
            <w:r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Jianjun</w:t>
            </w:r>
            <w:r w:rsidR="00BB7E7C" w:rsidRPr="00BD165E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Yang</w:t>
            </w:r>
          </w:p>
        </w:tc>
        <w:tc>
          <w:tcPr>
            <w:tcW w:w="1705" w:type="dxa"/>
            <w:shd w:val="clear" w:color="auto" w:fill="auto"/>
          </w:tcPr>
          <w:p w:rsidR="006D35D5" w:rsidRPr="00D84B7C" w:rsidRDefault="00D84B7C" w:rsidP="00566123">
            <w:pPr>
              <w:snapToGrid w:val="0"/>
              <w:spacing w:beforeLines="50" w:afterLines="50"/>
              <w:jc w:val="both"/>
              <w:rPr>
                <w:rFonts w:eastAsiaTheme="minorEastAsia" w:cs="Arial"/>
                <w:sz w:val="18"/>
                <w:szCs w:val="18"/>
                <w:lang w:val="en-GB" w:eastAsia="zh-CN"/>
              </w:rPr>
            </w:pPr>
            <w:r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Jianjun</w:t>
            </w:r>
            <w:r w:rsidR="00160612" w:rsidRPr="00BD165E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Yang</w:t>
            </w:r>
          </w:p>
        </w:tc>
        <w:tc>
          <w:tcPr>
            <w:tcW w:w="1281" w:type="dxa"/>
            <w:shd w:val="clear" w:color="auto" w:fill="auto"/>
          </w:tcPr>
          <w:p w:rsidR="00643408" w:rsidRPr="00D84B7C" w:rsidRDefault="006D35D5" w:rsidP="00566123">
            <w:pPr>
              <w:spacing w:beforeLines="50" w:afterLines="50"/>
              <w:jc w:val="both"/>
              <w:rPr>
                <w:rFonts w:eastAsiaTheme="minorEastAsia" w:cs="Arial"/>
                <w:sz w:val="18"/>
                <w:szCs w:val="18"/>
                <w:lang w:val="en-GB" w:eastAsia="zh-CN"/>
              </w:rPr>
            </w:pPr>
            <w:r w:rsidRPr="00BD165E">
              <w:rPr>
                <w:rFonts w:cs="Arial"/>
                <w:sz w:val="18"/>
                <w:szCs w:val="18"/>
                <w:lang w:val="en-GB"/>
              </w:rPr>
              <w:t>201</w:t>
            </w:r>
            <w:r w:rsidR="00D84B7C"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8</w:t>
            </w:r>
            <w:r w:rsidR="00D84B7C">
              <w:rPr>
                <w:rFonts w:cs="Arial"/>
                <w:sz w:val="18"/>
                <w:szCs w:val="18"/>
                <w:lang w:val="en-GB"/>
              </w:rPr>
              <w:t>-</w:t>
            </w:r>
            <w:r w:rsidR="00D84B7C"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1</w:t>
            </w:r>
            <w:r w:rsidR="00BB7E7C" w:rsidRPr="00BD165E">
              <w:rPr>
                <w:rFonts w:cs="Arial"/>
                <w:sz w:val="18"/>
                <w:szCs w:val="18"/>
                <w:lang w:val="en-GB"/>
              </w:rPr>
              <w:t>1-</w:t>
            </w:r>
            <w:r w:rsidR="00D84B7C">
              <w:rPr>
                <w:rFonts w:eastAsiaTheme="minorEastAsia" w:cs="Arial" w:hint="eastAsia"/>
                <w:sz w:val="18"/>
                <w:szCs w:val="18"/>
                <w:lang w:val="en-GB" w:eastAsia="zh-CN"/>
              </w:rPr>
              <w:t>10</w:t>
            </w:r>
          </w:p>
        </w:tc>
      </w:tr>
    </w:tbl>
    <w:p w:rsidR="000A49C6" w:rsidRDefault="000A49C6">
      <w:pPr>
        <w:pStyle w:val="1"/>
        <w:rPr>
          <w:rFonts w:eastAsiaTheme="minorEastAsia" w:cs="Arial"/>
          <w:lang w:val="en-GB" w:eastAsia="zh-CN"/>
        </w:rPr>
      </w:pPr>
      <w:bookmarkStart w:id="5" w:name="_Toc529261620"/>
      <w:r>
        <w:rPr>
          <w:rFonts w:eastAsiaTheme="minorEastAsia" w:cs="Arial" w:hint="eastAsia"/>
          <w:lang w:val="en-GB" w:eastAsia="zh-CN"/>
        </w:rPr>
        <w:lastRenderedPageBreak/>
        <w:t>目录文件结构介绍</w:t>
      </w:r>
      <w:bookmarkEnd w:id="5"/>
    </w:p>
    <w:p w:rsidR="00946B76" w:rsidRPr="00946B76" w:rsidRDefault="00946B76" w:rsidP="00946B76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如下图所示：</w:t>
      </w:r>
    </w:p>
    <w:p w:rsidR="001E3BAA" w:rsidRDefault="00946B76" w:rsidP="00946B76">
      <w:pPr>
        <w:spacing w:before="240"/>
        <w:jc w:val="center"/>
        <w:rPr>
          <w:rFonts w:eastAsiaTheme="minorEastAsia"/>
          <w:lang w:val="en-GB"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4800600" cy="7181850"/>
            <wp:effectExtent l="19050" t="0" r="0" b="0"/>
            <wp:docPr id="6" name="图片 4" descr="C:\Users\cn0934\AppData\Local\Temp\1541404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n0934\AppData\Local\Temp\1541404794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B76" w:rsidRDefault="00946B76" w:rsidP="00946B76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lastRenderedPageBreak/>
        <w:t>函数入口</w:t>
      </w:r>
      <w:r>
        <w:rPr>
          <w:rFonts w:eastAsiaTheme="minorEastAsia" w:hint="eastAsia"/>
          <w:lang w:val="en-GB" w:eastAsia="zh-CN"/>
        </w:rPr>
        <w:t>main.</w:t>
      </w:r>
      <w:proofErr w:type="gramStart"/>
      <w:r>
        <w:rPr>
          <w:rFonts w:eastAsiaTheme="minorEastAsia" w:hint="eastAsia"/>
          <w:lang w:val="en-GB" w:eastAsia="zh-CN"/>
        </w:rPr>
        <w:t>py</w:t>
      </w:r>
      <w:proofErr w:type="gramEnd"/>
    </w:p>
    <w:p w:rsidR="00946B76" w:rsidRDefault="00B208E5" w:rsidP="00946B76">
      <w:pPr>
        <w:spacing w:before="240"/>
        <w:rPr>
          <w:rFonts w:eastAsiaTheme="minorEastAsia"/>
          <w:lang w:val="en-GB" w:eastAsia="zh-CN"/>
        </w:rPr>
      </w:pPr>
      <w:r w:rsidRPr="00B208E5">
        <w:rPr>
          <w:rFonts w:eastAsiaTheme="minorEastAsia"/>
          <w:b/>
          <w:lang w:val="en-GB" w:eastAsia="zh-CN"/>
        </w:rPr>
        <w:t>I</w:t>
      </w:r>
      <w:r w:rsidRPr="00B208E5">
        <w:rPr>
          <w:rFonts w:eastAsiaTheme="minorEastAsia" w:hint="eastAsia"/>
          <w:b/>
          <w:lang w:val="en-GB" w:eastAsia="zh-CN"/>
        </w:rPr>
        <w:t>nclude</w:t>
      </w:r>
      <w:r>
        <w:rPr>
          <w:rFonts w:eastAsiaTheme="minorEastAsia" w:hint="eastAsia"/>
          <w:b/>
          <w:lang w:val="en-GB" w:eastAsia="zh-CN"/>
        </w:rPr>
        <w:t>s</w:t>
      </w:r>
      <w:r w:rsidRPr="00B208E5">
        <w:rPr>
          <w:rFonts w:eastAsiaTheme="minorEastAsia" w:hint="eastAsia"/>
          <w:b/>
          <w:lang w:val="en-GB" w:eastAsia="zh-CN"/>
        </w:rPr>
        <w:t>目录</w:t>
      </w:r>
      <w:r>
        <w:rPr>
          <w:rFonts w:eastAsiaTheme="minorEastAsia" w:hint="eastAsia"/>
          <w:lang w:val="en-GB" w:eastAsia="zh-CN"/>
        </w:rPr>
        <w:t>：里面主要包含头文件的定义，其中</w:t>
      </w:r>
      <w:r w:rsidRPr="00B208E5">
        <w:rPr>
          <w:rFonts w:eastAsiaTheme="minorEastAsia"/>
          <w:lang w:val="en-GB" w:eastAsia="zh-CN"/>
        </w:rPr>
        <w:t>ble_main_arg_class</w:t>
      </w:r>
      <w:r>
        <w:rPr>
          <w:rFonts w:eastAsiaTheme="minorEastAsia" w:hint="eastAsia"/>
          <w:lang w:val="en-GB" w:eastAsia="zh-CN"/>
        </w:rPr>
        <w:t>.py</w:t>
      </w:r>
      <w:r>
        <w:rPr>
          <w:rFonts w:eastAsiaTheme="minorEastAsia" w:hint="eastAsia"/>
          <w:lang w:val="en-GB" w:eastAsia="zh-CN"/>
        </w:rPr>
        <w:t>为工具传递的主要的类，里面包含了所有的</w:t>
      </w:r>
      <w:r>
        <w:rPr>
          <w:rFonts w:eastAsiaTheme="minorEastAsia" w:hint="eastAsia"/>
          <w:lang w:val="en-GB" w:eastAsia="zh-CN"/>
        </w:rPr>
        <w:t>GUI</w:t>
      </w:r>
      <w:r>
        <w:rPr>
          <w:rFonts w:eastAsiaTheme="minorEastAsia" w:hint="eastAsia"/>
          <w:lang w:val="en-GB" w:eastAsia="zh-CN"/>
        </w:rPr>
        <w:t>模块</w:t>
      </w:r>
      <w:r>
        <w:rPr>
          <w:rFonts w:eastAsiaTheme="minorEastAsia" w:hint="eastAsia"/>
          <w:lang w:val="en-GB" w:eastAsia="zh-CN"/>
        </w:rPr>
        <w:t>handle</w:t>
      </w:r>
      <w:r>
        <w:rPr>
          <w:rFonts w:eastAsiaTheme="minorEastAsia" w:hint="eastAsia"/>
          <w:lang w:val="en-GB" w:eastAsia="zh-CN"/>
        </w:rPr>
        <w:t>已经其他的非</w:t>
      </w:r>
      <w:r>
        <w:rPr>
          <w:rFonts w:eastAsiaTheme="minorEastAsia" w:hint="eastAsia"/>
          <w:lang w:val="en-GB" w:eastAsia="zh-CN"/>
        </w:rPr>
        <w:t>GUI</w:t>
      </w:r>
      <w:r>
        <w:rPr>
          <w:rFonts w:eastAsiaTheme="minorEastAsia" w:hint="eastAsia"/>
          <w:lang w:val="en-GB" w:eastAsia="zh-CN"/>
        </w:rPr>
        <w:t>的</w:t>
      </w:r>
      <w:r>
        <w:rPr>
          <w:rFonts w:eastAsiaTheme="minorEastAsia" w:hint="eastAsia"/>
          <w:lang w:val="en-GB" w:eastAsia="zh-CN"/>
        </w:rPr>
        <w:t>handle</w:t>
      </w:r>
      <w:r>
        <w:rPr>
          <w:rFonts w:eastAsiaTheme="minorEastAsia" w:hint="eastAsia"/>
          <w:lang w:val="en-GB" w:eastAsia="zh-CN"/>
        </w:rPr>
        <w:t>。</w:t>
      </w:r>
    </w:p>
    <w:p w:rsidR="00B208E5" w:rsidRDefault="00B208E5" w:rsidP="00946B76">
      <w:pPr>
        <w:spacing w:before="240"/>
        <w:rPr>
          <w:rFonts w:eastAsiaTheme="minorEastAsia"/>
          <w:lang w:val="en-GB" w:eastAsia="zh-CN"/>
        </w:rPr>
      </w:pPr>
      <w:proofErr w:type="spellStart"/>
      <w:r w:rsidRPr="00B208E5">
        <w:rPr>
          <w:rFonts w:eastAsiaTheme="minorEastAsia"/>
          <w:b/>
          <w:lang w:val="en-GB" w:eastAsia="zh-CN"/>
        </w:rPr>
        <w:t>B</w:t>
      </w:r>
      <w:r w:rsidRPr="00B208E5">
        <w:rPr>
          <w:rFonts w:eastAsiaTheme="minorEastAsia" w:hint="eastAsia"/>
          <w:b/>
          <w:lang w:val="en-GB" w:eastAsia="zh-CN"/>
        </w:rPr>
        <w:t>le_modules</w:t>
      </w:r>
      <w:proofErr w:type="spellEnd"/>
      <w:r w:rsidRPr="00B208E5">
        <w:rPr>
          <w:rFonts w:eastAsiaTheme="minorEastAsia" w:hint="eastAsia"/>
          <w:b/>
          <w:lang w:val="en-GB" w:eastAsia="zh-CN"/>
        </w:rPr>
        <w:t>目录</w:t>
      </w:r>
      <w:r>
        <w:rPr>
          <w:rFonts w:eastAsiaTheme="minorEastAsia" w:hint="eastAsia"/>
          <w:lang w:val="en-GB" w:eastAsia="zh-CN"/>
        </w:rPr>
        <w:t>：包含非</w:t>
      </w:r>
      <w:r>
        <w:rPr>
          <w:rFonts w:eastAsiaTheme="minorEastAsia" w:hint="eastAsia"/>
          <w:lang w:val="en-GB" w:eastAsia="zh-CN"/>
        </w:rPr>
        <w:t>GUI</w:t>
      </w:r>
      <w:r>
        <w:rPr>
          <w:rFonts w:eastAsiaTheme="minorEastAsia" w:hint="eastAsia"/>
          <w:lang w:val="en-GB" w:eastAsia="zh-CN"/>
        </w:rPr>
        <w:t>的模块操作</w:t>
      </w:r>
    </w:p>
    <w:p w:rsidR="00B208E5" w:rsidRDefault="00B208E5" w:rsidP="00B208E5">
      <w:pPr>
        <w:spacing w:before="240"/>
        <w:rPr>
          <w:rFonts w:eastAsiaTheme="minorEastAsia"/>
          <w:lang w:val="en-GB" w:eastAsia="zh-CN"/>
        </w:rPr>
      </w:pPr>
      <w:r w:rsidRPr="00B208E5">
        <w:rPr>
          <w:rFonts w:eastAsiaTheme="minorEastAsia"/>
          <w:lang w:val="en-GB" w:eastAsia="zh-CN"/>
        </w:rPr>
        <w:t>ble_cmd_buffer</w:t>
      </w:r>
      <w:r>
        <w:rPr>
          <w:rFonts w:eastAsiaTheme="minorEastAsia" w:hint="eastAsia"/>
          <w:lang w:val="en-GB" w:eastAsia="zh-CN"/>
        </w:rPr>
        <w:t>.py</w:t>
      </w:r>
      <w:r>
        <w:rPr>
          <w:rFonts w:eastAsiaTheme="minorEastAsia" w:hint="eastAsia"/>
          <w:lang w:val="en-GB" w:eastAsia="zh-CN"/>
        </w:rPr>
        <w:t>：</w:t>
      </w:r>
      <w:r>
        <w:rPr>
          <w:rFonts w:eastAsiaTheme="minorEastAsia" w:hint="eastAsia"/>
          <w:lang w:val="en-GB" w:eastAsia="zh-CN"/>
        </w:rPr>
        <w:t xml:space="preserve"> </w:t>
      </w:r>
      <w:r>
        <w:rPr>
          <w:rFonts w:eastAsiaTheme="minorEastAsia" w:hint="eastAsia"/>
          <w:lang w:val="en-GB" w:eastAsia="zh-CN"/>
        </w:rPr>
        <w:t>加载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默认参数的模块</w:t>
      </w:r>
    </w:p>
    <w:p w:rsidR="00B208E5" w:rsidRDefault="00B208E5" w:rsidP="00B208E5">
      <w:pPr>
        <w:spacing w:before="240"/>
        <w:rPr>
          <w:rFonts w:eastAsiaTheme="minorEastAsia"/>
          <w:lang w:val="en-GB" w:eastAsia="zh-CN"/>
        </w:rPr>
      </w:pPr>
      <w:r w:rsidRPr="00B208E5">
        <w:rPr>
          <w:rFonts w:eastAsiaTheme="minorEastAsia"/>
          <w:lang w:val="en-GB" w:eastAsia="zh-CN"/>
        </w:rPr>
        <w:t>ble_load_data</w:t>
      </w:r>
      <w:r>
        <w:rPr>
          <w:rFonts w:eastAsiaTheme="minorEastAsia" w:hint="eastAsia"/>
          <w:lang w:val="en-GB" w:eastAsia="zh-CN"/>
        </w:rPr>
        <w:t>.py</w:t>
      </w:r>
      <w:r>
        <w:rPr>
          <w:rFonts w:eastAsiaTheme="minorEastAsia" w:hint="eastAsia"/>
          <w:lang w:val="en-GB" w:eastAsia="zh-CN"/>
        </w:rPr>
        <w:t>：加载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参数的模块，如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有多少个参数，每个参数的大小以及参数</w:t>
      </w:r>
      <w:r>
        <w:rPr>
          <w:rFonts w:eastAsiaTheme="minorEastAsia" w:hint="eastAsia"/>
          <w:lang w:val="en-GB" w:eastAsia="zh-CN"/>
        </w:rPr>
        <w:t>size</w:t>
      </w:r>
      <w:r>
        <w:rPr>
          <w:rFonts w:eastAsiaTheme="minorEastAsia" w:hint="eastAsia"/>
          <w:lang w:val="en-GB" w:eastAsia="zh-CN"/>
        </w:rPr>
        <w:t>是否可变等信息。</w:t>
      </w:r>
    </w:p>
    <w:p w:rsidR="00B208E5" w:rsidRDefault="00B208E5" w:rsidP="00B208E5">
      <w:pPr>
        <w:spacing w:before="240"/>
        <w:rPr>
          <w:rFonts w:eastAsiaTheme="minorEastAsia"/>
          <w:lang w:val="en-GB" w:eastAsia="zh-CN"/>
        </w:rPr>
      </w:pPr>
      <w:r w:rsidRPr="00B208E5">
        <w:rPr>
          <w:rFonts w:eastAsiaTheme="minorEastAsia"/>
          <w:lang w:val="en-GB" w:eastAsia="zh-CN"/>
        </w:rPr>
        <w:t>ble_parser</w:t>
      </w:r>
      <w:r>
        <w:rPr>
          <w:rFonts w:eastAsiaTheme="minorEastAsia" w:hint="eastAsia"/>
          <w:lang w:val="en-GB" w:eastAsia="zh-CN"/>
        </w:rPr>
        <w:t>.py</w:t>
      </w:r>
      <w:r>
        <w:rPr>
          <w:rFonts w:eastAsiaTheme="minorEastAsia" w:hint="eastAsia"/>
          <w:lang w:val="en-GB" w:eastAsia="zh-CN"/>
        </w:rPr>
        <w:t>：解析</w:t>
      </w:r>
      <w:r>
        <w:rPr>
          <w:rFonts w:eastAsiaTheme="minorEastAsia" w:hint="eastAsia"/>
          <w:lang w:val="en-GB" w:eastAsia="zh-CN"/>
        </w:rPr>
        <w:t>event</w:t>
      </w:r>
      <w:r>
        <w:rPr>
          <w:rFonts w:eastAsiaTheme="minorEastAsia" w:hint="eastAsia"/>
          <w:lang w:val="en-GB" w:eastAsia="zh-CN"/>
        </w:rPr>
        <w:t>模块，主要功能为解析</w:t>
      </w:r>
      <w:r>
        <w:rPr>
          <w:rFonts w:eastAsiaTheme="minorEastAsia" w:hint="eastAsia"/>
          <w:lang w:val="en-GB" w:eastAsia="zh-CN"/>
        </w:rPr>
        <w:t>event</w:t>
      </w:r>
      <w:r>
        <w:rPr>
          <w:rFonts w:eastAsiaTheme="minorEastAsia" w:hint="eastAsia"/>
          <w:lang w:val="en-GB" w:eastAsia="zh-CN"/>
        </w:rPr>
        <w:t>事件，如</w:t>
      </w:r>
      <w:r>
        <w:rPr>
          <w:rFonts w:eastAsiaTheme="minorEastAsia" w:hint="eastAsia"/>
          <w:lang w:val="en-GB" w:eastAsia="zh-CN"/>
        </w:rPr>
        <w:t>adv</w:t>
      </w:r>
      <w:r>
        <w:rPr>
          <w:rFonts w:eastAsiaTheme="minorEastAsia" w:hint="eastAsia"/>
          <w:lang w:val="en-GB" w:eastAsia="zh-CN"/>
        </w:rPr>
        <w:t>事件，</w:t>
      </w:r>
      <w:r>
        <w:rPr>
          <w:rFonts w:eastAsiaTheme="minorEastAsia" w:hint="eastAsia"/>
          <w:lang w:val="en-GB" w:eastAsia="zh-CN"/>
        </w:rPr>
        <w:t>connect</w:t>
      </w:r>
      <w:r>
        <w:rPr>
          <w:rFonts w:eastAsiaTheme="minorEastAsia" w:hint="eastAsia"/>
          <w:lang w:val="en-GB" w:eastAsia="zh-CN"/>
        </w:rPr>
        <w:t>事件等。</w:t>
      </w:r>
    </w:p>
    <w:p w:rsidR="00B208E5" w:rsidRDefault="00B208E5" w:rsidP="00B208E5">
      <w:pPr>
        <w:spacing w:before="240"/>
        <w:rPr>
          <w:rFonts w:eastAsiaTheme="minorEastAsia"/>
          <w:lang w:val="en-GB" w:eastAsia="zh-CN"/>
        </w:rPr>
      </w:pPr>
      <w:r w:rsidRPr="00B208E5">
        <w:rPr>
          <w:rFonts w:eastAsiaTheme="minorEastAsia"/>
          <w:lang w:val="en-GB" w:eastAsia="zh-CN"/>
        </w:rPr>
        <w:t>ble_uart</w:t>
      </w:r>
      <w:r>
        <w:rPr>
          <w:rFonts w:eastAsiaTheme="minorEastAsia" w:hint="eastAsia"/>
          <w:lang w:val="en-GB" w:eastAsia="zh-CN"/>
        </w:rPr>
        <w:t>.py</w:t>
      </w:r>
      <w:r>
        <w:rPr>
          <w:rFonts w:eastAsiaTheme="minorEastAsia" w:hint="eastAsia"/>
          <w:lang w:val="en-GB" w:eastAsia="zh-CN"/>
        </w:rPr>
        <w:t>：串口操作模块，如</w:t>
      </w:r>
      <w:proofErr w:type="spellStart"/>
      <w:r>
        <w:rPr>
          <w:rFonts w:eastAsiaTheme="minorEastAsia" w:hint="eastAsia"/>
          <w:lang w:val="en-GB" w:eastAsia="zh-CN"/>
        </w:rPr>
        <w:t>rx</w:t>
      </w:r>
      <w:proofErr w:type="spellEnd"/>
      <w:r>
        <w:rPr>
          <w:rFonts w:eastAsiaTheme="minorEastAsia" w:hint="eastAsia"/>
          <w:lang w:val="en-GB" w:eastAsia="zh-CN"/>
        </w:rPr>
        <w:t>/</w:t>
      </w:r>
      <w:proofErr w:type="spellStart"/>
      <w:r>
        <w:rPr>
          <w:rFonts w:eastAsiaTheme="minorEastAsia" w:hint="eastAsia"/>
          <w:lang w:val="en-GB" w:eastAsia="zh-CN"/>
        </w:rPr>
        <w:t>tx</w:t>
      </w:r>
      <w:proofErr w:type="spellEnd"/>
      <w:r>
        <w:rPr>
          <w:rFonts w:eastAsiaTheme="minorEastAsia" w:hint="eastAsia"/>
          <w:lang w:val="en-GB" w:eastAsia="zh-CN"/>
        </w:rPr>
        <w:t>功能</w:t>
      </w:r>
    </w:p>
    <w:p w:rsidR="00B208E5" w:rsidRDefault="00B208E5" w:rsidP="00B208E5">
      <w:pPr>
        <w:spacing w:before="240"/>
        <w:rPr>
          <w:rFonts w:eastAsiaTheme="minorEastAsia"/>
          <w:lang w:val="en-GB" w:eastAsia="zh-CN"/>
        </w:rPr>
      </w:pPr>
      <w:proofErr w:type="spellStart"/>
      <w:r w:rsidRPr="00B208E5">
        <w:rPr>
          <w:rFonts w:eastAsiaTheme="minorEastAsia"/>
          <w:b/>
          <w:lang w:val="en-GB" w:eastAsia="zh-CN"/>
        </w:rPr>
        <w:t>ble_widgets</w:t>
      </w:r>
      <w:proofErr w:type="spellEnd"/>
      <w:r w:rsidRPr="00B208E5">
        <w:rPr>
          <w:rFonts w:eastAsiaTheme="minorEastAsia" w:hint="eastAsia"/>
          <w:b/>
          <w:lang w:val="en-GB" w:eastAsia="zh-CN"/>
        </w:rPr>
        <w:t>目录</w:t>
      </w:r>
      <w:r>
        <w:rPr>
          <w:rFonts w:eastAsiaTheme="minorEastAsia" w:hint="eastAsia"/>
          <w:lang w:val="en-GB" w:eastAsia="zh-CN"/>
        </w:rPr>
        <w:t>：主要为</w:t>
      </w:r>
      <w:r>
        <w:rPr>
          <w:rFonts w:eastAsiaTheme="minorEastAsia" w:hint="eastAsia"/>
          <w:lang w:val="en-GB" w:eastAsia="zh-CN"/>
        </w:rPr>
        <w:t>GUI</w:t>
      </w:r>
      <w:r>
        <w:rPr>
          <w:rFonts w:eastAsiaTheme="minorEastAsia" w:hint="eastAsia"/>
          <w:lang w:val="en-GB" w:eastAsia="zh-CN"/>
        </w:rPr>
        <w:t>模块相关的操作，里面的子目录分别对应相应的页面界面。</w:t>
      </w:r>
    </w:p>
    <w:p w:rsidR="00B208E5" w:rsidRDefault="00B208E5" w:rsidP="00B208E5">
      <w:pPr>
        <w:spacing w:before="240"/>
        <w:rPr>
          <w:rFonts w:eastAsiaTheme="minorEastAsia"/>
          <w:lang w:val="en-GB" w:eastAsia="zh-CN"/>
        </w:rPr>
      </w:pPr>
      <w:proofErr w:type="spellStart"/>
      <w:r w:rsidRPr="00B208E5">
        <w:rPr>
          <w:rFonts w:eastAsiaTheme="minorEastAsia"/>
          <w:b/>
          <w:lang w:val="en-GB" w:eastAsia="zh-CN"/>
        </w:rPr>
        <w:t>configs</w:t>
      </w:r>
      <w:proofErr w:type="spellEnd"/>
      <w:r w:rsidRPr="00B208E5">
        <w:rPr>
          <w:rFonts w:eastAsiaTheme="minorEastAsia" w:hint="eastAsia"/>
          <w:b/>
          <w:lang w:val="en-GB" w:eastAsia="zh-CN"/>
        </w:rPr>
        <w:t>目录</w:t>
      </w:r>
      <w:r>
        <w:rPr>
          <w:rFonts w:eastAsiaTheme="minorEastAsia" w:hint="eastAsia"/>
          <w:lang w:val="en-GB" w:eastAsia="zh-CN"/>
        </w:rPr>
        <w:t>：主要为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默认参数文件，</w:t>
      </w:r>
      <w:r>
        <w:rPr>
          <w:rFonts w:eastAsiaTheme="minorEastAsia" w:hint="eastAsia"/>
          <w:lang w:val="en-GB" w:eastAsia="zh-CN"/>
        </w:rPr>
        <w:t>LE</w:t>
      </w:r>
      <w:r>
        <w:rPr>
          <w:rFonts w:eastAsiaTheme="minorEastAsia" w:hint="eastAsia"/>
          <w:lang w:val="en-GB" w:eastAsia="zh-CN"/>
        </w:rPr>
        <w:t>参数的</w:t>
      </w:r>
      <w:proofErr w:type="spellStart"/>
      <w:r>
        <w:rPr>
          <w:rFonts w:eastAsiaTheme="minorEastAsia" w:hint="eastAsia"/>
          <w:lang w:val="en-GB" w:eastAsia="zh-CN"/>
        </w:rPr>
        <w:t>subevent</w:t>
      </w:r>
      <w:proofErr w:type="spellEnd"/>
      <w:r>
        <w:rPr>
          <w:rFonts w:eastAsiaTheme="minorEastAsia" w:hint="eastAsia"/>
          <w:lang w:val="en-GB" w:eastAsia="zh-CN"/>
        </w:rPr>
        <w:t>的</w:t>
      </w:r>
      <w:proofErr w:type="spellStart"/>
      <w:r>
        <w:rPr>
          <w:rFonts w:eastAsiaTheme="minorEastAsia" w:hint="eastAsia"/>
          <w:lang w:val="en-GB" w:eastAsia="zh-CN"/>
        </w:rPr>
        <w:t>json</w:t>
      </w:r>
      <w:proofErr w:type="spellEnd"/>
      <w:r>
        <w:rPr>
          <w:rFonts w:eastAsiaTheme="minorEastAsia" w:hint="eastAsia"/>
          <w:lang w:val="en-GB" w:eastAsia="zh-CN"/>
        </w:rPr>
        <w:t>文件以及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的</w:t>
      </w:r>
      <w:r>
        <w:rPr>
          <w:rFonts w:eastAsiaTheme="minorEastAsia" w:hint="eastAsia"/>
          <w:lang w:val="en-GB" w:eastAsia="zh-CN"/>
        </w:rPr>
        <w:t>data</w:t>
      </w:r>
      <w:r>
        <w:rPr>
          <w:rFonts w:eastAsiaTheme="minorEastAsia" w:hint="eastAsia"/>
          <w:lang w:val="en-GB" w:eastAsia="zh-CN"/>
        </w:rPr>
        <w:t>文件。</w:t>
      </w:r>
    </w:p>
    <w:p w:rsidR="00B208E5" w:rsidRDefault="00B208E5" w:rsidP="00B208E5">
      <w:pPr>
        <w:spacing w:before="240"/>
        <w:rPr>
          <w:rFonts w:eastAsiaTheme="minorEastAsia"/>
          <w:lang w:val="en-GB" w:eastAsia="zh-CN"/>
        </w:rPr>
      </w:pPr>
      <w:r w:rsidRPr="00B208E5">
        <w:rPr>
          <w:rFonts w:eastAsiaTheme="minorEastAsia" w:hint="eastAsia"/>
          <w:b/>
          <w:lang w:val="en-GB" w:eastAsia="zh-CN"/>
        </w:rPr>
        <w:t>res</w:t>
      </w:r>
      <w:r w:rsidRPr="00B208E5">
        <w:rPr>
          <w:rFonts w:eastAsiaTheme="minorEastAsia" w:hint="eastAsia"/>
          <w:b/>
          <w:lang w:val="en-GB" w:eastAsia="zh-CN"/>
        </w:rPr>
        <w:t>目录</w:t>
      </w:r>
      <w:r>
        <w:rPr>
          <w:rFonts w:eastAsiaTheme="minorEastAsia" w:hint="eastAsia"/>
          <w:lang w:val="en-GB" w:eastAsia="zh-CN"/>
        </w:rPr>
        <w:t>：</w:t>
      </w:r>
      <w:proofErr w:type="gramStart"/>
      <w:r>
        <w:rPr>
          <w:rFonts w:eastAsiaTheme="minorEastAsia" w:hint="eastAsia"/>
          <w:lang w:val="en-GB" w:eastAsia="zh-CN"/>
        </w:rPr>
        <w:t>为一下</w:t>
      </w:r>
      <w:proofErr w:type="gramEnd"/>
      <w:r>
        <w:rPr>
          <w:rFonts w:eastAsiaTheme="minorEastAsia" w:hint="eastAsia"/>
          <w:lang w:val="en-GB" w:eastAsia="zh-CN"/>
        </w:rPr>
        <w:t>资源文件，如图标等文件</w:t>
      </w:r>
    </w:p>
    <w:p w:rsidR="00B208E5" w:rsidRPr="001E3BAA" w:rsidRDefault="00B208E5" w:rsidP="00B208E5">
      <w:pPr>
        <w:spacing w:before="240"/>
        <w:rPr>
          <w:rFonts w:eastAsiaTheme="minorEastAsia"/>
          <w:lang w:val="en-GB" w:eastAsia="zh-CN"/>
        </w:rPr>
      </w:pPr>
    </w:p>
    <w:p w:rsidR="006D35D5" w:rsidRDefault="00D84B7C">
      <w:pPr>
        <w:pStyle w:val="1"/>
        <w:rPr>
          <w:rFonts w:eastAsiaTheme="minorEastAsia" w:cs="Arial"/>
          <w:lang w:val="en-GB" w:eastAsia="zh-CN"/>
        </w:rPr>
      </w:pPr>
      <w:bookmarkStart w:id="6" w:name="_Toc529261621"/>
      <w:r>
        <w:rPr>
          <w:rFonts w:eastAsiaTheme="minorEastAsia" w:cs="Arial" w:hint="eastAsia"/>
          <w:lang w:val="en-GB" w:eastAsia="zh-CN"/>
        </w:rPr>
        <w:lastRenderedPageBreak/>
        <w:t>GUI</w:t>
      </w:r>
      <w:r>
        <w:rPr>
          <w:rFonts w:eastAsiaTheme="minorEastAsia" w:cs="Arial" w:hint="eastAsia"/>
          <w:lang w:val="en-GB" w:eastAsia="zh-CN"/>
        </w:rPr>
        <w:t>模块介绍</w:t>
      </w:r>
      <w:bookmarkEnd w:id="6"/>
    </w:p>
    <w:p w:rsidR="001A438D" w:rsidRDefault="00A71401" w:rsidP="00A71401">
      <w:pPr>
        <w:spacing w:before="240"/>
        <w:ind w:firstLineChars="200" w:firstLine="4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整个界面的布局分为</w:t>
      </w:r>
      <w:r>
        <w:rPr>
          <w:rFonts w:eastAsiaTheme="minorEastAsia" w:hint="eastAsia"/>
          <w:lang w:val="en-GB" w:eastAsia="zh-CN"/>
        </w:rPr>
        <w:t>4</w:t>
      </w:r>
      <w:r>
        <w:rPr>
          <w:rFonts w:eastAsiaTheme="minorEastAsia" w:hint="eastAsia"/>
          <w:lang w:val="en-GB" w:eastAsia="zh-CN"/>
        </w:rPr>
        <w:t>个部分，分别为菜单栏，工具栏主页面和状态栏。主界面布局位于文件</w:t>
      </w:r>
      <w:r>
        <w:rPr>
          <w:rFonts w:eastAsiaTheme="minorEastAsia" w:hint="eastAsia"/>
          <w:lang w:val="en-GB" w:eastAsia="zh-CN"/>
        </w:rPr>
        <w:t>ble_main_window.py</w:t>
      </w:r>
      <w:r>
        <w:rPr>
          <w:rFonts w:eastAsiaTheme="minorEastAsia" w:hint="eastAsia"/>
          <w:lang w:val="en-GB" w:eastAsia="zh-CN"/>
        </w:rPr>
        <w:t>中</w:t>
      </w:r>
      <w:r w:rsidR="00593565">
        <w:rPr>
          <w:rFonts w:eastAsiaTheme="minorEastAsia" w:hint="eastAsia"/>
          <w:lang w:val="en-GB" w:eastAsia="zh-CN"/>
        </w:rPr>
        <w:t>，界面如下图所示</w:t>
      </w:r>
      <w:r>
        <w:rPr>
          <w:rFonts w:eastAsiaTheme="minorEastAsia" w:hint="eastAsia"/>
          <w:lang w:val="en-GB" w:eastAsia="zh-CN"/>
        </w:rPr>
        <w:t>。</w:t>
      </w:r>
    </w:p>
    <w:p w:rsidR="00593565" w:rsidRDefault="0054130F" w:rsidP="0054130F">
      <w:pPr>
        <w:spacing w:before="240"/>
        <w:ind w:firstLineChars="200" w:firstLine="440"/>
        <w:jc w:val="center"/>
        <w:rPr>
          <w:rFonts w:eastAsiaTheme="minorEastAsia"/>
          <w:lang w:val="en-GB"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4740910" cy="3093155"/>
            <wp:effectExtent l="19050" t="0" r="2540" b="0"/>
            <wp:docPr id="5" name="图片 3" descr="C:\Users\cn0934\AppData\Local\Temp\1541402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0934\AppData\Local\Temp\1541402767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09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01" w:rsidRPr="00A71401" w:rsidRDefault="00A71401" w:rsidP="00A71401">
      <w:pPr>
        <w:spacing w:before="240"/>
        <w:ind w:firstLineChars="200" w:firstLine="440"/>
        <w:rPr>
          <w:rFonts w:eastAsiaTheme="minorEastAsia"/>
          <w:lang w:val="en-GB" w:eastAsia="zh-CN"/>
        </w:rPr>
      </w:pPr>
      <w:r>
        <w:rPr>
          <w:rFonts w:eastAsiaTheme="minorEastAsia"/>
          <w:lang w:val="en-GB" w:eastAsia="zh-CN"/>
        </w:rPr>
        <w:t>T</w:t>
      </w:r>
      <w:r>
        <w:rPr>
          <w:rFonts w:eastAsiaTheme="minorEastAsia" w:hint="eastAsia"/>
          <w:lang w:val="en-GB" w:eastAsia="zh-CN"/>
        </w:rPr>
        <w:t>ool</w:t>
      </w:r>
      <w:r>
        <w:rPr>
          <w:rFonts w:eastAsiaTheme="minorEastAsia" w:hint="eastAsia"/>
          <w:lang w:val="en-GB" w:eastAsia="zh-CN"/>
        </w:rPr>
        <w:t>软件的功能页面位置为主页面，主页面采用</w:t>
      </w:r>
      <w:proofErr w:type="spellStart"/>
      <w:r>
        <w:rPr>
          <w:rFonts w:eastAsiaTheme="minorEastAsia" w:hint="eastAsia"/>
          <w:lang w:val="en-GB" w:eastAsia="zh-CN"/>
        </w:rPr>
        <w:t>wx</w:t>
      </w:r>
      <w:proofErr w:type="spellEnd"/>
      <w:r>
        <w:rPr>
          <w:rFonts w:eastAsiaTheme="minorEastAsia" w:hint="eastAsia"/>
          <w:lang w:val="en-GB" w:eastAsia="zh-CN"/>
        </w:rPr>
        <w:t>模块的</w:t>
      </w:r>
      <w:r w:rsidRPr="00A71401">
        <w:rPr>
          <w:rFonts w:eastAsiaTheme="minorEastAsia"/>
          <w:lang w:val="en-GB" w:eastAsia="zh-CN"/>
        </w:rPr>
        <w:t>Notebook</w:t>
      </w:r>
      <w:r>
        <w:rPr>
          <w:rFonts w:eastAsiaTheme="minorEastAsia" w:hint="eastAsia"/>
          <w:lang w:val="en-GB" w:eastAsia="zh-CN"/>
        </w:rPr>
        <w:t>对象实现，目前的版本只有</w:t>
      </w:r>
      <w:r>
        <w:rPr>
          <w:rFonts w:eastAsiaTheme="minorEastAsia" w:hint="eastAsia"/>
          <w:lang w:val="en-GB" w:eastAsia="zh-CN"/>
        </w:rPr>
        <w:t>3</w:t>
      </w:r>
      <w:r>
        <w:rPr>
          <w:rFonts w:eastAsiaTheme="minorEastAsia" w:hint="eastAsia"/>
          <w:lang w:val="en-GB" w:eastAsia="zh-CN"/>
        </w:rPr>
        <w:t>个主页面，在适当的时候可以通过增加对象的个数新增功能页面</w:t>
      </w:r>
      <w:r w:rsidR="001A438D">
        <w:rPr>
          <w:rFonts w:eastAsiaTheme="minorEastAsia" w:hint="eastAsia"/>
          <w:lang w:val="en-GB" w:eastAsia="zh-CN"/>
        </w:rPr>
        <w:t>，本次设计主要包含</w:t>
      </w:r>
      <w:r w:rsidR="001A438D">
        <w:rPr>
          <w:rFonts w:eastAsiaTheme="minorEastAsia" w:hint="eastAsia"/>
          <w:lang w:val="en-GB" w:eastAsia="zh-CN"/>
        </w:rPr>
        <w:t>main page</w:t>
      </w:r>
      <w:r w:rsidR="001A438D">
        <w:rPr>
          <w:rFonts w:eastAsiaTheme="minorEastAsia" w:hint="eastAsia"/>
          <w:lang w:val="en-GB" w:eastAsia="zh-CN"/>
        </w:rPr>
        <w:t>、</w:t>
      </w:r>
      <w:r w:rsidR="001A438D">
        <w:rPr>
          <w:rFonts w:eastAsiaTheme="minorEastAsia" w:hint="eastAsia"/>
          <w:lang w:val="en-GB" w:eastAsia="zh-CN"/>
        </w:rPr>
        <w:t>message log page</w:t>
      </w:r>
      <w:r w:rsidR="001A438D">
        <w:rPr>
          <w:rFonts w:eastAsiaTheme="minorEastAsia" w:hint="eastAsia"/>
          <w:lang w:val="en-GB" w:eastAsia="zh-CN"/>
        </w:rPr>
        <w:t>以及</w:t>
      </w:r>
      <w:r w:rsidR="001A438D">
        <w:rPr>
          <w:rFonts w:eastAsiaTheme="minorEastAsia" w:hint="eastAsia"/>
          <w:lang w:val="en-GB" w:eastAsia="zh-CN"/>
        </w:rPr>
        <w:t>local device info page</w:t>
      </w:r>
      <w:r w:rsidR="001A438D">
        <w:rPr>
          <w:rFonts w:eastAsiaTheme="minorEastAsia" w:hint="eastAsia"/>
          <w:lang w:val="en-GB" w:eastAsia="zh-CN"/>
        </w:rPr>
        <w:t>三个功能页面，接下来将分别对其进行讲述。</w:t>
      </w:r>
    </w:p>
    <w:p w:rsidR="00FC0C74" w:rsidRDefault="00D84B7C" w:rsidP="00566123">
      <w:pPr>
        <w:pStyle w:val="2"/>
        <w:numPr>
          <w:ilvl w:val="1"/>
          <w:numId w:val="3"/>
        </w:numPr>
        <w:spacing w:beforeLines="100"/>
        <w:rPr>
          <w:rFonts w:eastAsiaTheme="minorEastAsia" w:cs="Arial"/>
          <w:lang w:val="en-GB" w:eastAsia="zh-CN"/>
        </w:rPr>
      </w:pPr>
      <w:bookmarkStart w:id="7" w:name="_Toc529261622"/>
      <w:r>
        <w:rPr>
          <w:rFonts w:eastAsiaTheme="minorEastAsia" w:cs="Arial"/>
          <w:lang w:val="en-GB" w:eastAsia="zh-CN"/>
        </w:rPr>
        <w:t>M</w:t>
      </w:r>
      <w:r>
        <w:rPr>
          <w:rFonts w:eastAsiaTheme="minorEastAsia" w:cs="Arial" w:hint="eastAsia"/>
          <w:lang w:val="en-GB" w:eastAsia="zh-CN"/>
        </w:rPr>
        <w:t>ain page modules</w:t>
      </w:r>
      <w:bookmarkEnd w:id="7"/>
    </w:p>
    <w:p w:rsidR="0079091A" w:rsidRDefault="00206E5E" w:rsidP="00206E5E">
      <w:pPr>
        <w:spacing w:before="240"/>
        <w:ind w:firstLineChars="200" w:firstLine="4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主页面主要包含</w:t>
      </w:r>
      <w:r>
        <w:rPr>
          <w:rFonts w:eastAsiaTheme="minorEastAsia" w:hint="eastAsia"/>
          <w:lang w:val="en-GB" w:eastAsia="zh-CN"/>
        </w:rPr>
        <w:t>4</w:t>
      </w:r>
      <w:r>
        <w:rPr>
          <w:rFonts w:eastAsiaTheme="minorEastAsia" w:hint="eastAsia"/>
          <w:lang w:val="en-GB" w:eastAsia="zh-CN"/>
        </w:rPr>
        <w:t>个部分</w:t>
      </w:r>
      <w:proofErr w:type="spellStart"/>
      <w:r>
        <w:rPr>
          <w:rFonts w:eastAsiaTheme="minorEastAsia"/>
          <w:lang w:val="en-GB" w:eastAsia="zh-CN"/>
        </w:rPr>
        <w:t>C</w:t>
      </w:r>
      <w:r>
        <w:rPr>
          <w:rFonts w:eastAsiaTheme="minorEastAsia" w:hint="eastAsia"/>
          <w:lang w:val="en-GB" w:eastAsia="zh-CN"/>
        </w:rPr>
        <w:t>md</w:t>
      </w:r>
      <w:proofErr w:type="spellEnd"/>
      <w:proofErr w:type="gramStart"/>
      <w:r>
        <w:rPr>
          <w:rFonts w:eastAsiaTheme="minorEastAsia" w:hint="eastAsia"/>
          <w:lang w:val="en-GB" w:eastAsia="zh-CN"/>
        </w:rPr>
        <w:t>树选择</w:t>
      </w:r>
      <w:proofErr w:type="gramEnd"/>
      <w:r>
        <w:rPr>
          <w:rFonts w:eastAsiaTheme="minorEastAsia" w:hint="eastAsia"/>
          <w:lang w:val="en-GB" w:eastAsia="zh-CN"/>
        </w:rPr>
        <w:t>界面、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输入参数界面、</w:t>
      </w:r>
      <w:r>
        <w:rPr>
          <w:rFonts w:eastAsiaTheme="minorEastAsia" w:hint="eastAsia"/>
          <w:lang w:val="en-GB" w:eastAsia="zh-CN"/>
        </w:rPr>
        <w:t>Adv device scan</w:t>
      </w:r>
      <w:r>
        <w:rPr>
          <w:rFonts w:eastAsiaTheme="minorEastAsia" w:hint="eastAsia"/>
          <w:lang w:val="en-GB" w:eastAsia="zh-CN"/>
        </w:rPr>
        <w:t>结果界面以及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执行界面</w:t>
      </w:r>
      <w:proofErr w:type="gramStart"/>
      <w:r>
        <w:rPr>
          <w:rFonts w:eastAsiaTheme="minorEastAsia" w:hint="eastAsia"/>
          <w:lang w:val="en-GB" w:eastAsia="zh-CN"/>
        </w:rPr>
        <w:t>界面</w:t>
      </w:r>
      <w:proofErr w:type="gramEnd"/>
      <w:r w:rsidR="0079091A">
        <w:rPr>
          <w:rFonts w:eastAsiaTheme="minorEastAsia" w:hint="eastAsia"/>
          <w:lang w:val="en-GB" w:eastAsia="zh-CN"/>
        </w:rPr>
        <w:t>，主界面位于文件</w:t>
      </w:r>
      <w:r w:rsidR="0079091A">
        <w:rPr>
          <w:rFonts w:eastAsiaTheme="minorEastAsia" w:hint="eastAsia"/>
          <w:lang w:val="en-GB" w:eastAsia="zh-CN"/>
        </w:rPr>
        <w:t>:</w:t>
      </w:r>
    </w:p>
    <w:p w:rsidR="00206E5E" w:rsidRDefault="0079091A" w:rsidP="0079091A">
      <w:pPr>
        <w:spacing w:before="240"/>
        <w:rPr>
          <w:rFonts w:eastAsiaTheme="minorEastAsia"/>
          <w:lang w:val="en-GB" w:eastAsia="zh-CN"/>
        </w:rPr>
      </w:pPr>
      <w:proofErr w:type="spellStart"/>
      <w:r w:rsidRPr="0079091A">
        <w:rPr>
          <w:rFonts w:eastAsiaTheme="minorEastAsia"/>
          <w:lang w:val="en-GB" w:eastAsia="zh-CN"/>
        </w:rPr>
        <w:t>ble_widgets</w:t>
      </w:r>
      <w:proofErr w:type="spellEnd"/>
      <w:r w:rsidRPr="0079091A">
        <w:rPr>
          <w:rFonts w:eastAsiaTheme="minorEastAsia"/>
          <w:lang w:val="en-GB" w:eastAsia="zh-CN"/>
        </w:rPr>
        <w:t>\</w:t>
      </w:r>
      <w:proofErr w:type="spellStart"/>
      <w:r w:rsidRPr="0079091A">
        <w:rPr>
          <w:rFonts w:eastAsiaTheme="minorEastAsia"/>
          <w:lang w:val="en-GB" w:eastAsia="zh-CN"/>
        </w:rPr>
        <w:t>ble_mainPageWidgets</w:t>
      </w:r>
      <w:proofErr w:type="spellEnd"/>
      <w:r>
        <w:rPr>
          <w:rFonts w:eastAsiaTheme="minorEastAsia" w:hint="eastAsia"/>
          <w:lang w:val="en-GB" w:eastAsia="zh-CN"/>
        </w:rPr>
        <w:t>\</w:t>
      </w:r>
      <w:r w:rsidRPr="0079091A">
        <w:rPr>
          <w:rFonts w:eastAsiaTheme="minorEastAsia"/>
          <w:lang w:val="en-GB" w:eastAsia="zh-CN"/>
        </w:rPr>
        <w:t>ble_mainPage</w:t>
      </w:r>
      <w:r>
        <w:rPr>
          <w:rFonts w:eastAsiaTheme="minorEastAsia" w:hint="eastAsia"/>
          <w:lang w:val="en-GB" w:eastAsia="zh-CN"/>
        </w:rPr>
        <w:t>.py</w:t>
      </w:r>
    </w:p>
    <w:p w:rsidR="004E0C4C" w:rsidRDefault="004E0C4C" w:rsidP="0079091A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其界面如下图所示：</w:t>
      </w:r>
    </w:p>
    <w:p w:rsidR="004E0C4C" w:rsidRDefault="00593565" w:rsidP="00593565">
      <w:pPr>
        <w:spacing w:before="240"/>
        <w:jc w:val="center"/>
        <w:rPr>
          <w:rFonts w:eastAsiaTheme="minorEastAsia"/>
          <w:lang w:val="en-GB" w:eastAsia="zh-CN"/>
        </w:rPr>
      </w:pPr>
      <w:r>
        <w:rPr>
          <w:rFonts w:eastAsiaTheme="minorEastAsia"/>
          <w:noProof/>
          <w:lang w:eastAsia="zh-CN"/>
        </w:rPr>
        <w:lastRenderedPageBreak/>
        <w:drawing>
          <wp:inline distT="0" distB="0" distL="0" distR="0">
            <wp:extent cx="5410200" cy="3092497"/>
            <wp:effectExtent l="19050" t="0" r="0" b="0"/>
            <wp:docPr id="3" name="图片 2" descr="C:\Users\cn0934\AppData\Local\Temp\1541402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n0934\AppData\Local\Temp\1541402506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9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1A" w:rsidRDefault="0079091A" w:rsidP="0079091A">
      <w:pPr>
        <w:spacing w:before="240"/>
        <w:rPr>
          <w:rFonts w:eastAsiaTheme="minorEastAsia"/>
          <w:lang w:val="en-GB" w:eastAsia="zh-CN"/>
        </w:rPr>
      </w:pPr>
      <w:proofErr w:type="spellStart"/>
      <w:r>
        <w:rPr>
          <w:rFonts w:eastAsiaTheme="minorEastAsia"/>
          <w:lang w:val="en-GB" w:eastAsia="zh-CN"/>
        </w:rPr>
        <w:t>C</w:t>
      </w:r>
      <w:r>
        <w:rPr>
          <w:rFonts w:eastAsiaTheme="minorEastAsia" w:hint="eastAsia"/>
          <w:lang w:val="en-GB" w:eastAsia="zh-CN"/>
        </w:rPr>
        <w:t>md</w:t>
      </w:r>
      <w:proofErr w:type="spellEnd"/>
      <w:r>
        <w:rPr>
          <w:rFonts w:eastAsiaTheme="minorEastAsia" w:hint="eastAsia"/>
          <w:lang w:val="en-GB" w:eastAsia="zh-CN"/>
        </w:rPr>
        <w:t>树界面</w:t>
      </w:r>
      <w:r w:rsidR="00473B1F">
        <w:rPr>
          <w:rFonts w:eastAsiaTheme="minorEastAsia" w:hint="eastAsia"/>
          <w:lang w:val="en-GB" w:eastAsia="zh-CN"/>
        </w:rPr>
        <w:t xml:space="preserve">: </w:t>
      </w:r>
      <w:proofErr w:type="spellStart"/>
      <w:r w:rsidR="00473B1F" w:rsidRPr="0079091A">
        <w:rPr>
          <w:rFonts w:eastAsiaTheme="minorEastAsia"/>
          <w:lang w:val="en-GB" w:eastAsia="zh-CN"/>
        </w:rPr>
        <w:t>ble_widgets</w:t>
      </w:r>
      <w:proofErr w:type="spellEnd"/>
      <w:r w:rsidR="00473B1F" w:rsidRPr="0079091A">
        <w:rPr>
          <w:rFonts w:eastAsiaTheme="minorEastAsia"/>
          <w:lang w:val="en-GB" w:eastAsia="zh-CN"/>
        </w:rPr>
        <w:t>\</w:t>
      </w:r>
      <w:proofErr w:type="spellStart"/>
      <w:r w:rsidR="00473B1F" w:rsidRPr="0079091A">
        <w:rPr>
          <w:rFonts w:eastAsiaTheme="minorEastAsia"/>
          <w:lang w:val="en-GB" w:eastAsia="zh-CN"/>
        </w:rPr>
        <w:t>ble_mainPageWidgets</w:t>
      </w:r>
      <w:proofErr w:type="spellEnd"/>
      <w:r w:rsidR="00473B1F">
        <w:rPr>
          <w:rFonts w:eastAsiaTheme="minorEastAsia" w:hint="eastAsia"/>
          <w:lang w:val="en-GB" w:eastAsia="zh-CN"/>
        </w:rPr>
        <w:t>\</w:t>
      </w:r>
      <w:r w:rsidR="00473B1F" w:rsidRPr="0079091A">
        <w:rPr>
          <w:rFonts w:eastAsiaTheme="minorEastAsia"/>
          <w:lang w:val="en-GB" w:eastAsia="zh-CN"/>
        </w:rPr>
        <w:t>ble_</w:t>
      </w:r>
      <w:r w:rsidR="00473B1F">
        <w:rPr>
          <w:rFonts w:eastAsiaTheme="minorEastAsia" w:hint="eastAsia"/>
          <w:lang w:val="en-GB" w:eastAsia="zh-CN"/>
        </w:rPr>
        <w:t>cmd</w:t>
      </w:r>
      <w:r w:rsidR="00473B1F" w:rsidRPr="0079091A">
        <w:rPr>
          <w:rFonts w:eastAsiaTheme="minorEastAsia"/>
          <w:lang w:val="en-GB" w:eastAsia="zh-CN"/>
        </w:rPr>
        <w:t>Page</w:t>
      </w:r>
      <w:r w:rsidR="00473B1F">
        <w:rPr>
          <w:rFonts w:eastAsiaTheme="minorEastAsia" w:hint="eastAsia"/>
          <w:lang w:val="en-GB" w:eastAsia="zh-CN"/>
        </w:rPr>
        <w:t>.py</w:t>
      </w:r>
    </w:p>
    <w:p w:rsidR="0079091A" w:rsidRDefault="0079091A" w:rsidP="00206E5E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ab/>
      </w:r>
      <w:r w:rsidR="00473B1F">
        <w:rPr>
          <w:rFonts w:eastAsiaTheme="minorEastAsia" w:hint="eastAsia"/>
          <w:lang w:val="en-GB" w:eastAsia="zh-CN"/>
        </w:rPr>
        <w:t>采用模块</w:t>
      </w:r>
      <w:proofErr w:type="spellStart"/>
      <w:r w:rsidR="00473B1F" w:rsidRPr="00473B1F">
        <w:rPr>
          <w:rFonts w:eastAsiaTheme="minorEastAsia"/>
          <w:lang w:val="en-GB" w:eastAsia="zh-CN"/>
        </w:rPr>
        <w:t>wx.TreeCtrl</w:t>
      </w:r>
      <w:proofErr w:type="spellEnd"/>
      <w:r w:rsidR="00473B1F">
        <w:rPr>
          <w:rFonts w:eastAsiaTheme="minorEastAsia" w:hint="eastAsia"/>
          <w:lang w:val="en-GB" w:eastAsia="zh-CN"/>
        </w:rPr>
        <w:t>构建</w:t>
      </w:r>
      <w:proofErr w:type="spellStart"/>
      <w:r w:rsidR="00473B1F">
        <w:rPr>
          <w:rFonts w:eastAsiaTheme="minorEastAsia" w:hint="eastAsia"/>
          <w:lang w:val="en-GB" w:eastAsia="zh-CN"/>
        </w:rPr>
        <w:t>cmd</w:t>
      </w:r>
      <w:proofErr w:type="spellEnd"/>
      <w:r w:rsidR="00473B1F">
        <w:rPr>
          <w:rFonts w:eastAsiaTheme="minorEastAsia" w:hint="eastAsia"/>
          <w:lang w:val="en-GB" w:eastAsia="zh-CN"/>
        </w:rPr>
        <w:t>树</w:t>
      </w:r>
    </w:p>
    <w:p w:rsidR="00473B1F" w:rsidRDefault="00473B1F" w:rsidP="00206E5E">
      <w:pPr>
        <w:spacing w:before="240"/>
        <w:rPr>
          <w:rFonts w:eastAsiaTheme="minorEastAsia"/>
          <w:lang w:val="en-GB" w:eastAsia="zh-CN"/>
        </w:rPr>
      </w:pPr>
      <w:proofErr w:type="spellStart"/>
      <w:r>
        <w:rPr>
          <w:rFonts w:eastAsiaTheme="minorEastAsia"/>
          <w:lang w:val="en-GB" w:eastAsia="zh-CN"/>
        </w:rPr>
        <w:t>C</w:t>
      </w:r>
      <w:r>
        <w:rPr>
          <w:rFonts w:eastAsiaTheme="minorEastAsia" w:hint="eastAsia"/>
          <w:lang w:val="en-GB" w:eastAsia="zh-CN"/>
        </w:rPr>
        <w:t>md</w:t>
      </w:r>
      <w:proofErr w:type="spellEnd"/>
      <w:r>
        <w:rPr>
          <w:rFonts w:eastAsiaTheme="minorEastAsia" w:hint="eastAsia"/>
          <w:lang w:val="en-GB" w:eastAsia="zh-CN"/>
        </w:rPr>
        <w:t>输入参数界面：</w:t>
      </w:r>
      <w:proofErr w:type="spellStart"/>
      <w:r w:rsidRPr="0079091A">
        <w:rPr>
          <w:rFonts w:eastAsiaTheme="minorEastAsia"/>
          <w:lang w:val="en-GB" w:eastAsia="zh-CN"/>
        </w:rPr>
        <w:t>ble_widgets</w:t>
      </w:r>
      <w:proofErr w:type="spellEnd"/>
      <w:r w:rsidRPr="0079091A">
        <w:rPr>
          <w:rFonts w:eastAsiaTheme="minorEastAsia"/>
          <w:lang w:val="en-GB" w:eastAsia="zh-CN"/>
        </w:rPr>
        <w:t>\</w:t>
      </w:r>
      <w:proofErr w:type="spellStart"/>
      <w:r w:rsidRPr="0079091A">
        <w:rPr>
          <w:rFonts w:eastAsiaTheme="minorEastAsia"/>
          <w:lang w:val="en-GB" w:eastAsia="zh-CN"/>
        </w:rPr>
        <w:t>ble_mainPageWidgets</w:t>
      </w:r>
      <w:proofErr w:type="spellEnd"/>
      <w:r>
        <w:rPr>
          <w:rFonts w:eastAsiaTheme="minorEastAsia" w:hint="eastAsia"/>
          <w:lang w:val="en-GB" w:eastAsia="zh-CN"/>
        </w:rPr>
        <w:t>\</w:t>
      </w:r>
      <w:r w:rsidRPr="0079091A">
        <w:rPr>
          <w:rFonts w:eastAsiaTheme="minorEastAsia"/>
          <w:lang w:val="en-GB" w:eastAsia="zh-CN"/>
        </w:rPr>
        <w:t>ble_</w:t>
      </w:r>
      <w:r>
        <w:rPr>
          <w:rFonts w:eastAsiaTheme="minorEastAsia" w:hint="eastAsia"/>
          <w:lang w:val="en-GB" w:eastAsia="zh-CN"/>
        </w:rPr>
        <w:t>input.py</w:t>
      </w:r>
    </w:p>
    <w:p w:rsidR="00FC6A75" w:rsidRDefault="0055507B" w:rsidP="00206E5E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ab/>
      </w:r>
      <w:r>
        <w:rPr>
          <w:rFonts w:eastAsiaTheme="minorEastAsia" w:hint="eastAsia"/>
          <w:lang w:val="en-GB" w:eastAsia="zh-CN"/>
        </w:rPr>
        <w:t>采用</w:t>
      </w:r>
      <w:r w:rsidR="00FC6A75">
        <w:rPr>
          <w:rFonts w:eastAsiaTheme="minorEastAsia" w:hint="eastAsia"/>
          <w:lang w:val="en-GB" w:eastAsia="zh-CN"/>
        </w:rPr>
        <w:t>模块</w:t>
      </w:r>
      <w:proofErr w:type="spellStart"/>
      <w:r w:rsidR="00FC6A75" w:rsidRPr="00FC6A75">
        <w:rPr>
          <w:rFonts w:eastAsiaTheme="minorEastAsia"/>
          <w:lang w:val="en-GB" w:eastAsia="zh-CN"/>
        </w:rPr>
        <w:t>wx.TextCtrl</w:t>
      </w:r>
      <w:proofErr w:type="spellEnd"/>
      <w:r w:rsidR="00FC6A75">
        <w:rPr>
          <w:rFonts w:eastAsiaTheme="minorEastAsia" w:hint="eastAsia"/>
          <w:lang w:val="en-GB" w:eastAsia="zh-CN"/>
        </w:rPr>
        <w:t>构建输入界面，对输入的参数个数扩展无限制。</w:t>
      </w:r>
    </w:p>
    <w:p w:rsidR="00FC6A75" w:rsidRDefault="00FC6A75" w:rsidP="00206E5E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/>
          <w:lang w:val="en-GB" w:eastAsia="zh-CN"/>
        </w:rPr>
        <w:t>A</w:t>
      </w:r>
      <w:r>
        <w:rPr>
          <w:rFonts w:eastAsiaTheme="minorEastAsia" w:hint="eastAsia"/>
          <w:lang w:val="en-GB" w:eastAsia="zh-CN"/>
        </w:rPr>
        <w:t>dv device scan</w:t>
      </w:r>
      <w:r>
        <w:rPr>
          <w:rFonts w:eastAsiaTheme="minorEastAsia" w:hint="eastAsia"/>
          <w:lang w:val="en-GB" w:eastAsia="zh-CN"/>
        </w:rPr>
        <w:t>界面：</w:t>
      </w:r>
      <w:proofErr w:type="spellStart"/>
      <w:r w:rsidRPr="0079091A">
        <w:rPr>
          <w:rFonts w:eastAsiaTheme="minorEastAsia"/>
          <w:lang w:val="en-GB" w:eastAsia="zh-CN"/>
        </w:rPr>
        <w:t>ble_widgets</w:t>
      </w:r>
      <w:proofErr w:type="spellEnd"/>
      <w:r w:rsidRPr="0079091A">
        <w:rPr>
          <w:rFonts w:eastAsiaTheme="minorEastAsia"/>
          <w:lang w:val="en-GB" w:eastAsia="zh-CN"/>
        </w:rPr>
        <w:t>\</w:t>
      </w:r>
      <w:proofErr w:type="spellStart"/>
      <w:r w:rsidRPr="0079091A">
        <w:rPr>
          <w:rFonts w:eastAsiaTheme="minorEastAsia"/>
          <w:lang w:val="en-GB" w:eastAsia="zh-CN"/>
        </w:rPr>
        <w:t>ble_mainPageWidgets</w:t>
      </w:r>
      <w:proofErr w:type="spellEnd"/>
      <w:r>
        <w:rPr>
          <w:rFonts w:eastAsiaTheme="minorEastAsia" w:hint="eastAsia"/>
          <w:lang w:val="en-GB" w:eastAsia="zh-CN"/>
        </w:rPr>
        <w:t>\</w:t>
      </w:r>
      <w:r w:rsidRPr="00FC6A75">
        <w:t xml:space="preserve"> </w:t>
      </w:r>
      <w:r w:rsidRPr="00FC6A75">
        <w:rPr>
          <w:rFonts w:eastAsiaTheme="minorEastAsia"/>
          <w:lang w:val="en-GB" w:eastAsia="zh-CN"/>
        </w:rPr>
        <w:t>ble_advDevScan</w:t>
      </w:r>
      <w:r>
        <w:rPr>
          <w:rFonts w:eastAsiaTheme="minorEastAsia" w:hint="eastAsia"/>
          <w:lang w:val="en-GB" w:eastAsia="zh-CN"/>
        </w:rPr>
        <w:t>.py</w:t>
      </w:r>
    </w:p>
    <w:p w:rsidR="003938F0" w:rsidRDefault="003938F0" w:rsidP="00206E5E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ab/>
      </w:r>
      <w:r w:rsidR="00732F2D">
        <w:rPr>
          <w:rFonts w:eastAsiaTheme="minorEastAsia" w:hint="eastAsia"/>
          <w:lang w:val="en-GB" w:eastAsia="zh-CN"/>
        </w:rPr>
        <w:t>采用模块</w:t>
      </w:r>
      <w:proofErr w:type="spellStart"/>
      <w:r w:rsidR="00732F2D" w:rsidRPr="00732F2D">
        <w:rPr>
          <w:rFonts w:eastAsiaTheme="minorEastAsia"/>
          <w:lang w:val="en-GB" w:eastAsia="zh-CN"/>
        </w:rPr>
        <w:t>wx.ListCtrl</w:t>
      </w:r>
      <w:proofErr w:type="spellEnd"/>
      <w:r w:rsidR="00732F2D">
        <w:rPr>
          <w:rFonts w:eastAsiaTheme="minorEastAsia" w:hint="eastAsia"/>
          <w:lang w:val="en-GB" w:eastAsia="zh-CN"/>
        </w:rPr>
        <w:t>构建</w:t>
      </w:r>
      <w:r w:rsidR="00732F2D">
        <w:rPr>
          <w:rFonts w:eastAsiaTheme="minorEastAsia" w:hint="eastAsia"/>
          <w:lang w:val="en-GB" w:eastAsia="zh-CN"/>
        </w:rPr>
        <w:t>adv device scan</w:t>
      </w:r>
      <w:r w:rsidR="00732F2D">
        <w:rPr>
          <w:rFonts w:eastAsiaTheme="minorEastAsia" w:hint="eastAsia"/>
          <w:lang w:val="en-GB" w:eastAsia="zh-CN"/>
        </w:rPr>
        <w:t>界面，对于扫描到的</w:t>
      </w:r>
      <w:r w:rsidR="00732F2D">
        <w:rPr>
          <w:rFonts w:eastAsiaTheme="minorEastAsia" w:hint="eastAsia"/>
          <w:lang w:val="en-GB" w:eastAsia="zh-CN"/>
        </w:rPr>
        <w:t>adv</w:t>
      </w:r>
      <w:r w:rsidR="00732F2D">
        <w:rPr>
          <w:rFonts w:eastAsiaTheme="minorEastAsia" w:hint="eastAsia"/>
          <w:lang w:val="en-GB" w:eastAsia="zh-CN"/>
        </w:rPr>
        <w:t>或者</w:t>
      </w:r>
      <w:r w:rsidR="00732F2D">
        <w:rPr>
          <w:rFonts w:eastAsiaTheme="minorEastAsia" w:hint="eastAsia"/>
          <w:lang w:val="en-GB" w:eastAsia="zh-CN"/>
        </w:rPr>
        <w:t>extend adv</w:t>
      </w:r>
      <w:r w:rsidR="00732F2D">
        <w:rPr>
          <w:rFonts w:eastAsiaTheme="minorEastAsia" w:hint="eastAsia"/>
          <w:lang w:val="en-GB" w:eastAsia="zh-CN"/>
        </w:rPr>
        <w:t>设备进行显示，并对已经连接成功的设备进行必要的信息输出显示。</w:t>
      </w:r>
    </w:p>
    <w:p w:rsidR="004410F9" w:rsidRDefault="004410F9" w:rsidP="00206E5E">
      <w:pPr>
        <w:spacing w:before="240"/>
        <w:rPr>
          <w:rFonts w:eastAsiaTheme="minorEastAsia"/>
          <w:lang w:val="en-GB" w:eastAsia="zh-CN"/>
        </w:rPr>
      </w:pPr>
      <w:proofErr w:type="spellStart"/>
      <w:r>
        <w:rPr>
          <w:rFonts w:eastAsiaTheme="minorEastAsia"/>
          <w:lang w:val="en-GB" w:eastAsia="zh-CN"/>
        </w:rPr>
        <w:t>C</w:t>
      </w:r>
      <w:r>
        <w:rPr>
          <w:rFonts w:eastAsiaTheme="minorEastAsia" w:hint="eastAsia"/>
          <w:lang w:val="en-GB" w:eastAsia="zh-CN"/>
        </w:rPr>
        <w:t>md</w:t>
      </w:r>
      <w:proofErr w:type="spellEnd"/>
      <w:r>
        <w:rPr>
          <w:rFonts w:eastAsiaTheme="minorEastAsia" w:hint="eastAsia"/>
          <w:lang w:val="en-GB" w:eastAsia="zh-CN"/>
        </w:rPr>
        <w:t>执行结果界面</w:t>
      </w:r>
      <w:r>
        <w:rPr>
          <w:rFonts w:eastAsiaTheme="minorEastAsia" w:hint="eastAsia"/>
          <w:lang w:val="en-GB" w:eastAsia="zh-CN"/>
        </w:rPr>
        <w:t>:</w:t>
      </w:r>
      <w:r w:rsidRPr="004410F9">
        <w:rPr>
          <w:rFonts w:eastAsiaTheme="minorEastAsia"/>
          <w:lang w:val="en-GB" w:eastAsia="zh-CN"/>
        </w:rPr>
        <w:t xml:space="preserve"> </w:t>
      </w:r>
      <w:proofErr w:type="spellStart"/>
      <w:r w:rsidRPr="0079091A">
        <w:rPr>
          <w:rFonts w:eastAsiaTheme="minorEastAsia"/>
          <w:lang w:val="en-GB" w:eastAsia="zh-CN"/>
        </w:rPr>
        <w:t>ble_widgets</w:t>
      </w:r>
      <w:proofErr w:type="spellEnd"/>
      <w:r w:rsidRPr="0079091A">
        <w:rPr>
          <w:rFonts w:eastAsiaTheme="minorEastAsia"/>
          <w:lang w:val="en-GB" w:eastAsia="zh-CN"/>
        </w:rPr>
        <w:t>\</w:t>
      </w:r>
      <w:proofErr w:type="spellStart"/>
      <w:r w:rsidRPr="0079091A">
        <w:rPr>
          <w:rFonts w:eastAsiaTheme="minorEastAsia"/>
          <w:lang w:val="en-GB" w:eastAsia="zh-CN"/>
        </w:rPr>
        <w:t>ble_mainPageWidgets</w:t>
      </w:r>
      <w:proofErr w:type="spellEnd"/>
      <w:r>
        <w:rPr>
          <w:rFonts w:eastAsiaTheme="minorEastAsia" w:hint="eastAsia"/>
          <w:lang w:val="en-GB" w:eastAsia="zh-CN"/>
        </w:rPr>
        <w:t>\</w:t>
      </w:r>
      <w:r w:rsidRPr="004410F9">
        <w:rPr>
          <w:rFonts w:eastAsiaTheme="minorEastAsia"/>
          <w:lang w:val="en-GB" w:eastAsia="zh-CN"/>
        </w:rPr>
        <w:t>ble_displayCmdStatus</w:t>
      </w:r>
      <w:r>
        <w:rPr>
          <w:rFonts w:eastAsiaTheme="minorEastAsia" w:hint="eastAsia"/>
          <w:lang w:val="en-GB" w:eastAsia="zh-CN"/>
        </w:rPr>
        <w:t>.py</w:t>
      </w:r>
    </w:p>
    <w:p w:rsidR="004410F9" w:rsidRDefault="004410F9" w:rsidP="00206E5E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ab/>
      </w:r>
      <w:r>
        <w:rPr>
          <w:rFonts w:eastAsiaTheme="minorEastAsia" w:hint="eastAsia"/>
          <w:lang w:val="en-GB" w:eastAsia="zh-CN"/>
        </w:rPr>
        <w:t>采用类</w:t>
      </w:r>
      <w:proofErr w:type="spellStart"/>
      <w:r w:rsidRPr="004410F9">
        <w:rPr>
          <w:rFonts w:eastAsiaTheme="minorEastAsia"/>
          <w:lang w:val="en-GB" w:eastAsia="zh-CN"/>
        </w:rPr>
        <w:t>Ble_cmdReturnInfoClass</w:t>
      </w:r>
      <w:proofErr w:type="spellEnd"/>
      <w:r>
        <w:rPr>
          <w:rFonts w:eastAsiaTheme="minorEastAsia" w:hint="eastAsia"/>
          <w:lang w:val="en-GB" w:eastAsia="zh-CN"/>
        </w:rPr>
        <w:t>模块构建，其包含</w:t>
      </w:r>
      <w:r>
        <w:rPr>
          <w:rFonts w:eastAsiaTheme="minorEastAsia" w:hint="eastAsia"/>
          <w:lang w:val="en-GB" w:eastAsia="zh-CN"/>
        </w:rPr>
        <w:t>3</w:t>
      </w:r>
      <w:r>
        <w:rPr>
          <w:rFonts w:eastAsiaTheme="minorEastAsia" w:hint="eastAsia"/>
          <w:lang w:val="en-GB" w:eastAsia="zh-CN"/>
        </w:rPr>
        <w:t>个部分，一个</w:t>
      </w:r>
      <w:r>
        <w:rPr>
          <w:rFonts w:eastAsiaTheme="minorEastAsia" w:hint="eastAsia"/>
          <w:lang w:val="en-GB" w:eastAsia="zh-CN"/>
        </w:rPr>
        <w:t>history</w:t>
      </w:r>
      <w:r>
        <w:rPr>
          <w:rFonts w:eastAsiaTheme="minorEastAsia" w:hint="eastAsia"/>
          <w:lang w:val="en-GB" w:eastAsia="zh-CN"/>
        </w:rPr>
        <w:t>命令选择，一个</w:t>
      </w:r>
      <w:r>
        <w:rPr>
          <w:rFonts w:eastAsiaTheme="minorEastAsia" w:hint="eastAsia"/>
          <w:lang w:val="en-GB" w:eastAsia="zh-CN"/>
        </w:rPr>
        <w:t>send button</w:t>
      </w:r>
      <w:r>
        <w:rPr>
          <w:rFonts w:eastAsiaTheme="minorEastAsia" w:hint="eastAsia"/>
          <w:lang w:val="en-GB" w:eastAsia="zh-CN"/>
        </w:rPr>
        <w:t>以及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执行结果</w:t>
      </w:r>
      <w:proofErr w:type="spellStart"/>
      <w:r>
        <w:rPr>
          <w:rFonts w:eastAsiaTheme="minorEastAsia" w:hint="eastAsia"/>
          <w:lang w:val="en-GB" w:eastAsia="zh-CN"/>
        </w:rPr>
        <w:t>TreeCtrl</w:t>
      </w:r>
      <w:proofErr w:type="spellEnd"/>
      <w:r w:rsidR="00002071">
        <w:rPr>
          <w:rFonts w:eastAsiaTheme="minorEastAsia" w:hint="eastAsia"/>
          <w:lang w:val="en-GB" w:eastAsia="zh-CN"/>
        </w:rPr>
        <w:t>模块</w:t>
      </w:r>
      <w:r>
        <w:rPr>
          <w:rFonts w:eastAsiaTheme="minorEastAsia" w:hint="eastAsia"/>
          <w:lang w:val="en-GB" w:eastAsia="zh-CN"/>
        </w:rPr>
        <w:t>。</w:t>
      </w:r>
    </w:p>
    <w:p w:rsidR="00206E5E" w:rsidRPr="00206E5E" w:rsidRDefault="00206E5E" w:rsidP="00206E5E">
      <w:pPr>
        <w:spacing w:before="240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 xml:space="preserve">    </w:t>
      </w:r>
      <w:r>
        <w:rPr>
          <w:rFonts w:eastAsiaTheme="minorEastAsia" w:hint="eastAsia"/>
          <w:lang w:val="en-GB" w:eastAsia="zh-CN"/>
        </w:rPr>
        <w:t>程序在启动过程中，程序会将所有需要的</w:t>
      </w:r>
      <w:proofErr w:type="spellStart"/>
      <w:r>
        <w:rPr>
          <w:rFonts w:eastAsiaTheme="minorEastAsia" w:hint="eastAsia"/>
          <w:lang w:val="en-GB" w:eastAsia="zh-CN"/>
        </w:rPr>
        <w:t>cmds</w:t>
      </w:r>
      <w:proofErr w:type="spellEnd"/>
      <w:r>
        <w:rPr>
          <w:rFonts w:eastAsiaTheme="minorEastAsia" w:hint="eastAsia"/>
          <w:lang w:val="en-GB" w:eastAsia="zh-CN"/>
        </w:rPr>
        <w:t>的输入界面</w:t>
      </w:r>
      <w:proofErr w:type="gramStart"/>
      <w:r>
        <w:rPr>
          <w:rFonts w:eastAsiaTheme="minorEastAsia" w:hint="eastAsia"/>
          <w:lang w:val="en-GB" w:eastAsia="zh-CN"/>
        </w:rPr>
        <w:t>都创建</w:t>
      </w:r>
      <w:proofErr w:type="gramEnd"/>
      <w:r>
        <w:rPr>
          <w:rFonts w:eastAsiaTheme="minorEastAsia" w:hint="eastAsia"/>
          <w:lang w:val="en-GB" w:eastAsia="zh-CN"/>
        </w:rPr>
        <w:t>好，让其只显示第一个界面在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输入线束界面位置，其他的</w:t>
      </w:r>
      <w:proofErr w:type="spellStart"/>
      <w:r>
        <w:rPr>
          <w:rFonts w:eastAsiaTheme="minorEastAsia" w:hint="eastAsia"/>
          <w:lang w:val="en-GB" w:eastAsia="zh-CN"/>
        </w:rPr>
        <w:t>cmds</w:t>
      </w:r>
      <w:proofErr w:type="spellEnd"/>
      <w:r>
        <w:rPr>
          <w:rFonts w:eastAsiaTheme="minorEastAsia" w:hint="eastAsia"/>
          <w:lang w:val="en-GB" w:eastAsia="zh-CN"/>
        </w:rPr>
        <w:t>的输入界面为隐藏状态，以后通过点击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proofErr w:type="gramStart"/>
      <w:r>
        <w:rPr>
          <w:rFonts w:eastAsiaTheme="minorEastAsia" w:hint="eastAsia"/>
          <w:lang w:val="en-GB" w:eastAsia="zh-CN"/>
        </w:rPr>
        <w:t>树选择</w:t>
      </w:r>
      <w:proofErr w:type="gramEnd"/>
      <w:r>
        <w:rPr>
          <w:rFonts w:eastAsiaTheme="minorEastAsia" w:hint="eastAsia"/>
          <w:lang w:val="en-GB" w:eastAsia="zh-CN"/>
        </w:rPr>
        <w:t>相应的命令</w:t>
      </w:r>
      <w:proofErr w:type="gramStart"/>
      <w:r>
        <w:rPr>
          <w:rFonts w:eastAsiaTheme="minorEastAsia" w:hint="eastAsia"/>
          <w:lang w:val="en-GB" w:eastAsia="zh-CN"/>
        </w:rPr>
        <w:t>都都是</w:t>
      </w:r>
      <w:proofErr w:type="gramEnd"/>
      <w:r>
        <w:rPr>
          <w:rFonts w:eastAsiaTheme="minorEastAsia" w:hint="eastAsia"/>
          <w:lang w:val="en-GB" w:eastAsia="zh-CN"/>
        </w:rPr>
        <w:t>采用这样的原理，隐藏之前的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，显示被选中的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界面使其显示出来的模式来与用户进行交互。在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执行结果界面中点击“</w:t>
      </w:r>
      <w:r>
        <w:rPr>
          <w:rFonts w:eastAsiaTheme="minorEastAsia" w:hint="eastAsia"/>
          <w:lang w:val="en-GB" w:eastAsia="zh-CN"/>
        </w:rPr>
        <w:t>Send Command</w:t>
      </w:r>
      <w:r>
        <w:rPr>
          <w:rFonts w:eastAsiaTheme="minorEastAsia" w:hint="eastAsia"/>
          <w:lang w:val="en-GB" w:eastAsia="zh-CN"/>
        </w:rPr>
        <w:t>”按钮后，程序会根据当前显示的</w:t>
      </w:r>
      <w:proofErr w:type="spellStart"/>
      <w:r>
        <w:rPr>
          <w:rFonts w:eastAsiaTheme="minorEastAsia" w:hint="eastAsia"/>
          <w:lang w:val="en-GB" w:eastAsia="zh-CN"/>
        </w:rPr>
        <w:t>cmd</w:t>
      </w:r>
      <w:proofErr w:type="spellEnd"/>
      <w:r>
        <w:rPr>
          <w:rFonts w:eastAsiaTheme="minorEastAsia" w:hint="eastAsia"/>
          <w:lang w:val="en-GB" w:eastAsia="zh-CN"/>
        </w:rPr>
        <w:t>输入参数界面的</w:t>
      </w:r>
      <w:r>
        <w:rPr>
          <w:rFonts w:eastAsiaTheme="minorEastAsia" w:hint="eastAsia"/>
          <w:lang w:val="en-GB" w:eastAsia="zh-CN"/>
        </w:rPr>
        <w:t>index</w:t>
      </w:r>
      <w:r>
        <w:rPr>
          <w:rFonts w:eastAsiaTheme="minorEastAsia" w:hint="eastAsia"/>
          <w:lang w:val="en-GB" w:eastAsia="zh-CN"/>
        </w:rPr>
        <w:t>去获取相应的命令的</w:t>
      </w:r>
      <w:r>
        <w:rPr>
          <w:rFonts w:eastAsiaTheme="minorEastAsia" w:hint="eastAsia"/>
          <w:lang w:val="en-GB" w:eastAsia="zh-CN"/>
        </w:rPr>
        <w:t>HCI</w:t>
      </w:r>
      <w:r>
        <w:rPr>
          <w:rFonts w:eastAsiaTheme="minorEastAsia" w:hint="eastAsia"/>
          <w:lang w:val="en-GB" w:eastAsia="zh-CN"/>
        </w:rPr>
        <w:t>格式的数据通过串口发送出去</w:t>
      </w:r>
      <w:r w:rsidR="009F4918">
        <w:rPr>
          <w:rFonts w:eastAsiaTheme="minorEastAsia" w:hint="eastAsia"/>
          <w:lang w:val="en-GB" w:eastAsia="zh-CN"/>
        </w:rPr>
        <w:t>。</w:t>
      </w:r>
    </w:p>
    <w:p w:rsidR="00732F2D" w:rsidRDefault="00CE0FBC" w:rsidP="00566123">
      <w:pPr>
        <w:pStyle w:val="2"/>
        <w:numPr>
          <w:ilvl w:val="1"/>
          <w:numId w:val="3"/>
        </w:numPr>
        <w:spacing w:beforeLines="100"/>
        <w:rPr>
          <w:rFonts w:eastAsiaTheme="minorEastAsia" w:cs="Arial"/>
          <w:lang w:val="en-GB" w:eastAsia="zh-CN"/>
        </w:rPr>
      </w:pPr>
      <w:bookmarkStart w:id="8" w:name="_Toc529261623"/>
      <w:r>
        <w:rPr>
          <w:rFonts w:eastAsiaTheme="minorEastAsia" w:cs="Arial"/>
          <w:lang w:val="en-GB" w:eastAsia="zh-CN"/>
        </w:rPr>
        <w:t>M</w:t>
      </w:r>
      <w:r>
        <w:rPr>
          <w:rFonts w:eastAsiaTheme="minorEastAsia" w:cs="Arial" w:hint="eastAsia"/>
          <w:lang w:val="en-GB" w:eastAsia="zh-CN"/>
        </w:rPr>
        <w:t>essage log page modules</w:t>
      </w:r>
      <w:bookmarkEnd w:id="8"/>
    </w:p>
    <w:p w:rsidR="00732F2D" w:rsidRDefault="00732F2D" w:rsidP="00732F2D">
      <w:pPr>
        <w:spacing w:before="240"/>
        <w:ind w:firstLine="408"/>
        <w:rPr>
          <w:rFonts w:eastAsiaTheme="minorEastAsia"/>
          <w:lang w:val="en-GB" w:eastAsia="zh-CN"/>
        </w:rPr>
      </w:pPr>
      <w:r>
        <w:rPr>
          <w:rFonts w:eastAsiaTheme="minorEastAsia"/>
          <w:lang w:val="en-GB" w:eastAsia="zh-CN"/>
        </w:rPr>
        <w:t>M</w:t>
      </w:r>
      <w:r>
        <w:rPr>
          <w:rFonts w:eastAsiaTheme="minorEastAsia" w:hint="eastAsia"/>
          <w:lang w:val="en-GB" w:eastAsia="zh-CN"/>
        </w:rPr>
        <w:t>essage log</w:t>
      </w:r>
      <w:r>
        <w:rPr>
          <w:rFonts w:eastAsiaTheme="minorEastAsia" w:hint="eastAsia"/>
          <w:lang w:val="en-GB" w:eastAsia="zh-CN"/>
        </w:rPr>
        <w:t>主要有两个部门，一个的</w:t>
      </w:r>
      <w:r>
        <w:rPr>
          <w:rFonts w:eastAsiaTheme="minorEastAsia" w:hint="eastAsia"/>
          <w:lang w:val="en-GB" w:eastAsia="zh-CN"/>
        </w:rPr>
        <w:t>event</w:t>
      </w:r>
      <w:r>
        <w:rPr>
          <w:rFonts w:eastAsiaTheme="minorEastAsia" w:hint="eastAsia"/>
          <w:lang w:val="en-GB" w:eastAsia="zh-CN"/>
        </w:rPr>
        <w:t>包的</w:t>
      </w:r>
      <w:r>
        <w:rPr>
          <w:rFonts w:eastAsiaTheme="minorEastAsia" w:hint="eastAsia"/>
          <w:lang w:val="en-GB" w:eastAsia="zh-CN"/>
        </w:rPr>
        <w:t>log</w:t>
      </w:r>
      <w:r>
        <w:rPr>
          <w:rFonts w:eastAsiaTheme="minorEastAsia" w:hint="eastAsia"/>
          <w:lang w:val="en-GB" w:eastAsia="zh-CN"/>
        </w:rPr>
        <w:t>界面，另一位为被选中的</w:t>
      </w:r>
      <w:r>
        <w:rPr>
          <w:rFonts w:eastAsiaTheme="minorEastAsia" w:hint="eastAsia"/>
          <w:lang w:val="en-GB" w:eastAsia="zh-CN"/>
        </w:rPr>
        <w:t>event</w:t>
      </w:r>
      <w:r>
        <w:rPr>
          <w:rFonts w:eastAsiaTheme="minorEastAsia" w:hint="eastAsia"/>
          <w:lang w:val="en-GB" w:eastAsia="zh-CN"/>
        </w:rPr>
        <w:t>解析后的详细信息界面，如下所示：</w:t>
      </w:r>
    </w:p>
    <w:p w:rsidR="00732F2D" w:rsidRDefault="00732F2D" w:rsidP="00732F2D">
      <w:pPr>
        <w:spacing w:before="240"/>
        <w:ind w:firstLine="408"/>
        <w:jc w:val="center"/>
        <w:rPr>
          <w:rFonts w:eastAsiaTheme="minorEastAsia"/>
          <w:lang w:val="en-GB" w:eastAsia="zh-CN"/>
        </w:rPr>
      </w:pPr>
      <w:r>
        <w:rPr>
          <w:rFonts w:eastAsiaTheme="minorEastAsia"/>
          <w:noProof/>
          <w:lang w:eastAsia="zh-CN"/>
        </w:rPr>
        <w:lastRenderedPageBreak/>
        <w:drawing>
          <wp:inline distT="0" distB="0" distL="0" distR="0">
            <wp:extent cx="4140200" cy="2286265"/>
            <wp:effectExtent l="19050" t="0" r="0" b="0"/>
            <wp:docPr id="2" name="图片 1" descr="C:\Users\cn0934\AppData\Local\Temp\1541402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0934\AppData\Local\Temp\1541402013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41" cy="228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F2D" w:rsidRPr="00732F2D" w:rsidRDefault="00732F2D" w:rsidP="00732F2D">
      <w:pPr>
        <w:spacing w:before="240"/>
        <w:ind w:firstLine="408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当解析线程收到一个完整的包后，根据</w:t>
      </w:r>
      <w:proofErr w:type="spellStart"/>
      <w:r>
        <w:rPr>
          <w:rFonts w:eastAsiaTheme="minorEastAsia" w:hint="eastAsia"/>
          <w:lang w:val="en-GB" w:eastAsia="zh-CN"/>
        </w:rPr>
        <w:t>hci</w:t>
      </w:r>
      <w:proofErr w:type="spellEnd"/>
      <w:r>
        <w:rPr>
          <w:rFonts w:eastAsiaTheme="minorEastAsia" w:hint="eastAsia"/>
          <w:lang w:val="en-GB" w:eastAsia="zh-CN"/>
        </w:rPr>
        <w:t>的</w:t>
      </w:r>
      <w:r>
        <w:rPr>
          <w:rFonts w:eastAsiaTheme="minorEastAsia" w:hint="eastAsia"/>
          <w:lang w:val="en-GB" w:eastAsia="zh-CN"/>
        </w:rPr>
        <w:t>header</w:t>
      </w:r>
      <w:r>
        <w:rPr>
          <w:rFonts w:eastAsiaTheme="minorEastAsia" w:hint="eastAsia"/>
          <w:lang w:val="en-GB" w:eastAsia="zh-CN"/>
        </w:rPr>
        <w:t>和</w:t>
      </w:r>
      <w:r>
        <w:rPr>
          <w:rFonts w:eastAsiaTheme="minorEastAsia" w:hint="eastAsia"/>
          <w:lang w:val="en-GB" w:eastAsia="zh-CN"/>
        </w:rPr>
        <w:t>payload</w:t>
      </w:r>
      <w:r>
        <w:rPr>
          <w:rFonts w:eastAsiaTheme="minorEastAsia" w:hint="eastAsia"/>
          <w:lang w:val="en-GB" w:eastAsia="zh-CN"/>
        </w:rPr>
        <w:t>进行分离，并将信息填充到</w:t>
      </w:r>
      <w:r>
        <w:rPr>
          <w:rFonts w:eastAsiaTheme="minorEastAsia" w:hint="eastAsia"/>
          <w:lang w:val="en-GB" w:eastAsia="zh-CN"/>
        </w:rPr>
        <w:t>log</w:t>
      </w:r>
      <w:r>
        <w:rPr>
          <w:rFonts w:eastAsiaTheme="minorEastAsia" w:hint="eastAsia"/>
          <w:lang w:val="en-GB" w:eastAsia="zh-CN"/>
        </w:rPr>
        <w:t>界面，当用户选中单个</w:t>
      </w:r>
      <w:r>
        <w:rPr>
          <w:rFonts w:eastAsiaTheme="minorEastAsia" w:hint="eastAsia"/>
          <w:lang w:val="en-GB" w:eastAsia="zh-CN"/>
        </w:rPr>
        <w:t>event</w:t>
      </w:r>
      <w:r>
        <w:rPr>
          <w:rFonts w:eastAsiaTheme="minorEastAsia" w:hint="eastAsia"/>
          <w:lang w:val="en-GB" w:eastAsia="zh-CN"/>
        </w:rPr>
        <w:t>时，</w:t>
      </w:r>
      <w:r>
        <w:rPr>
          <w:rFonts w:eastAsiaTheme="minorEastAsia" w:hint="eastAsia"/>
          <w:lang w:val="en-GB" w:eastAsia="zh-CN"/>
        </w:rPr>
        <w:t>action</w:t>
      </w:r>
      <w:r>
        <w:rPr>
          <w:rFonts w:eastAsiaTheme="minorEastAsia" w:hint="eastAsia"/>
          <w:lang w:val="en-GB" w:eastAsia="zh-CN"/>
        </w:rPr>
        <w:t>为解析该</w:t>
      </w:r>
      <w:r>
        <w:rPr>
          <w:rFonts w:eastAsiaTheme="minorEastAsia" w:hint="eastAsia"/>
          <w:lang w:val="en-GB" w:eastAsia="zh-CN"/>
        </w:rPr>
        <w:t>event</w:t>
      </w:r>
      <w:r>
        <w:rPr>
          <w:rFonts w:eastAsiaTheme="minorEastAsia" w:hint="eastAsia"/>
          <w:lang w:val="en-GB" w:eastAsia="zh-CN"/>
        </w:rPr>
        <w:t>事件并将详细结果显示到详细信息界面。</w:t>
      </w:r>
    </w:p>
    <w:p w:rsidR="00CE0FBC" w:rsidRDefault="00CE0FBC" w:rsidP="00566123">
      <w:pPr>
        <w:pStyle w:val="2"/>
        <w:numPr>
          <w:ilvl w:val="1"/>
          <w:numId w:val="3"/>
        </w:numPr>
        <w:spacing w:beforeLines="100"/>
        <w:rPr>
          <w:rFonts w:eastAsiaTheme="minorEastAsia" w:cs="Arial"/>
          <w:lang w:val="en-GB" w:eastAsia="zh-CN"/>
        </w:rPr>
      </w:pPr>
      <w:bookmarkStart w:id="9" w:name="_Toc529261624"/>
      <w:r>
        <w:rPr>
          <w:rFonts w:eastAsiaTheme="minorEastAsia" w:cs="Arial"/>
          <w:lang w:val="en-GB" w:eastAsia="zh-CN"/>
        </w:rPr>
        <w:t>L</w:t>
      </w:r>
      <w:r>
        <w:rPr>
          <w:rFonts w:eastAsiaTheme="minorEastAsia" w:cs="Arial" w:hint="eastAsia"/>
          <w:lang w:val="en-GB" w:eastAsia="zh-CN"/>
        </w:rPr>
        <w:t>ocal device page modules</w:t>
      </w:r>
      <w:bookmarkEnd w:id="9"/>
    </w:p>
    <w:p w:rsidR="004D3355" w:rsidRDefault="00394E44" w:rsidP="00394E44">
      <w:pPr>
        <w:spacing w:before="240"/>
        <w:ind w:firstLine="408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本界面主要为显示本地设备的一些部分信息的界面，如</w:t>
      </w:r>
      <w:r>
        <w:rPr>
          <w:rFonts w:eastAsiaTheme="minorEastAsia" w:hint="eastAsia"/>
          <w:lang w:val="en-GB" w:eastAsia="zh-CN"/>
        </w:rPr>
        <w:t xml:space="preserve">BD </w:t>
      </w:r>
      <w:proofErr w:type="spellStart"/>
      <w:r>
        <w:rPr>
          <w:rFonts w:eastAsiaTheme="minorEastAsia" w:hint="eastAsia"/>
          <w:lang w:val="en-GB" w:eastAsia="zh-CN"/>
        </w:rPr>
        <w:t>addr</w:t>
      </w:r>
      <w:proofErr w:type="spellEnd"/>
      <w:r>
        <w:rPr>
          <w:rFonts w:eastAsiaTheme="minorEastAsia" w:hint="eastAsia"/>
          <w:lang w:val="en-GB" w:eastAsia="zh-CN"/>
        </w:rPr>
        <w:t>、</w:t>
      </w:r>
      <w:proofErr w:type="gramStart"/>
      <w:r>
        <w:rPr>
          <w:rFonts w:eastAsiaTheme="minorEastAsia" w:hint="eastAsia"/>
          <w:lang w:val="en-GB" w:eastAsia="zh-CN"/>
        </w:rPr>
        <w:t>蓝牙版本号</w:t>
      </w:r>
      <w:proofErr w:type="gramEnd"/>
      <w:r>
        <w:rPr>
          <w:rFonts w:eastAsiaTheme="minorEastAsia" w:hint="eastAsia"/>
          <w:lang w:val="en-GB" w:eastAsia="zh-CN"/>
        </w:rPr>
        <w:t>之类的信息，程序位于文件</w:t>
      </w:r>
      <w:proofErr w:type="gramStart"/>
      <w:r>
        <w:rPr>
          <w:rFonts w:eastAsiaTheme="minorEastAsia"/>
          <w:lang w:val="en-GB" w:eastAsia="zh-CN"/>
        </w:rPr>
        <w:t>”</w:t>
      </w:r>
      <w:proofErr w:type="gramEnd"/>
      <w:r w:rsidRPr="00394E44">
        <w:t xml:space="preserve"> </w:t>
      </w:r>
      <w:proofErr w:type="spellStart"/>
      <w:r w:rsidRPr="00394E44">
        <w:rPr>
          <w:rFonts w:eastAsiaTheme="minorEastAsia"/>
          <w:lang w:val="en-GB" w:eastAsia="zh-CN"/>
        </w:rPr>
        <w:t>ble_widgets</w:t>
      </w:r>
      <w:proofErr w:type="spellEnd"/>
      <w:r w:rsidRPr="00394E44">
        <w:rPr>
          <w:rFonts w:eastAsiaTheme="minorEastAsia"/>
          <w:lang w:val="en-GB" w:eastAsia="zh-CN"/>
        </w:rPr>
        <w:t>\</w:t>
      </w:r>
      <w:proofErr w:type="spellStart"/>
      <w:r w:rsidRPr="00394E44">
        <w:rPr>
          <w:rFonts w:eastAsiaTheme="minorEastAsia"/>
          <w:lang w:val="en-GB" w:eastAsia="zh-CN"/>
        </w:rPr>
        <w:t>ble_deviceInfoPageWidgets</w:t>
      </w:r>
      <w:proofErr w:type="spellEnd"/>
      <w:r>
        <w:rPr>
          <w:rFonts w:eastAsiaTheme="minorEastAsia" w:hint="eastAsia"/>
          <w:lang w:val="en-GB" w:eastAsia="zh-CN"/>
        </w:rPr>
        <w:t>\</w:t>
      </w:r>
      <w:r w:rsidRPr="00394E44">
        <w:t xml:space="preserve"> </w:t>
      </w:r>
      <w:r w:rsidRPr="00394E44">
        <w:rPr>
          <w:rFonts w:eastAsiaTheme="minorEastAsia"/>
          <w:lang w:val="en-GB" w:eastAsia="zh-CN"/>
        </w:rPr>
        <w:t>ble_deviceinfoPage</w:t>
      </w:r>
      <w:r>
        <w:rPr>
          <w:rFonts w:eastAsiaTheme="minorEastAsia" w:hint="eastAsia"/>
          <w:lang w:val="en-GB" w:eastAsia="zh-CN"/>
        </w:rPr>
        <w:t>.py</w:t>
      </w:r>
      <w:proofErr w:type="gramStart"/>
      <w:r>
        <w:rPr>
          <w:rFonts w:eastAsiaTheme="minorEastAsia"/>
          <w:lang w:val="en-GB" w:eastAsia="zh-CN"/>
        </w:rPr>
        <w:t>”</w:t>
      </w:r>
      <w:proofErr w:type="gramEnd"/>
      <w:r>
        <w:rPr>
          <w:rFonts w:eastAsiaTheme="minorEastAsia" w:hint="eastAsia"/>
          <w:lang w:val="en-GB" w:eastAsia="zh-CN"/>
        </w:rPr>
        <w:t>，</w:t>
      </w:r>
      <w:r w:rsidR="004D3355">
        <w:rPr>
          <w:rFonts w:eastAsiaTheme="minorEastAsia" w:hint="eastAsia"/>
          <w:lang w:val="en-GB" w:eastAsia="zh-CN"/>
        </w:rPr>
        <w:t>类名为</w:t>
      </w:r>
      <w:r w:rsidR="004D3355">
        <w:rPr>
          <w:rFonts w:eastAsiaTheme="minorEastAsia" w:hint="eastAsia"/>
          <w:lang w:val="en-GB" w:eastAsia="zh-CN"/>
        </w:rPr>
        <w:t>:</w:t>
      </w:r>
    </w:p>
    <w:p w:rsidR="004D3355" w:rsidRDefault="004D3355" w:rsidP="00394E44">
      <w:pPr>
        <w:spacing w:before="240"/>
        <w:ind w:firstLine="408"/>
        <w:rPr>
          <w:rFonts w:eastAsiaTheme="minorEastAsia"/>
          <w:lang w:val="en-GB" w:eastAsia="zh-CN"/>
        </w:rPr>
      </w:pPr>
      <w:proofErr w:type="gramStart"/>
      <w:r w:rsidRPr="004D3355">
        <w:rPr>
          <w:rFonts w:eastAsiaTheme="minorEastAsia"/>
          <w:lang w:val="en-GB" w:eastAsia="zh-CN"/>
        </w:rPr>
        <w:t>class</w:t>
      </w:r>
      <w:proofErr w:type="gramEnd"/>
      <w:r w:rsidRPr="004D3355">
        <w:rPr>
          <w:rFonts w:eastAsiaTheme="minorEastAsia"/>
          <w:lang w:val="en-GB" w:eastAsia="zh-CN"/>
        </w:rPr>
        <w:t xml:space="preserve"> </w:t>
      </w:r>
      <w:proofErr w:type="spellStart"/>
      <w:r w:rsidRPr="004D3355">
        <w:rPr>
          <w:rFonts w:eastAsiaTheme="minorEastAsia"/>
          <w:lang w:val="en-GB" w:eastAsia="zh-CN"/>
        </w:rPr>
        <w:t>Ble_localInfoListCtrlClass</w:t>
      </w:r>
      <w:proofErr w:type="spellEnd"/>
      <w:r w:rsidRPr="004D3355">
        <w:rPr>
          <w:rFonts w:eastAsiaTheme="minorEastAsia"/>
          <w:lang w:val="en-GB" w:eastAsia="zh-CN"/>
        </w:rPr>
        <w:t>(</w:t>
      </w:r>
      <w:proofErr w:type="spellStart"/>
      <w:r w:rsidRPr="004D3355">
        <w:rPr>
          <w:rFonts w:eastAsiaTheme="minorEastAsia"/>
          <w:lang w:val="en-GB" w:eastAsia="zh-CN"/>
        </w:rPr>
        <w:t>wx.Frame</w:t>
      </w:r>
      <w:proofErr w:type="spellEnd"/>
      <w:r w:rsidRPr="004D3355">
        <w:rPr>
          <w:rFonts w:eastAsiaTheme="minorEastAsia"/>
          <w:lang w:val="en-GB" w:eastAsia="zh-CN"/>
        </w:rPr>
        <w:t>):</w:t>
      </w:r>
    </w:p>
    <w:p w:rsidR="00394E44" w:rsidRPr="00394E44" w:rsidRDefault="00394E44" w:rsidP="00394E44">
      <w:pPr>
        <w:spacing w:before="240"/>
        <w:ind w:firstLine="408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采用模块</w:t>
      </w:r>
      <w:proofErr w:type="spellStart"/>
      <w:r w:rsidRPr="00394E44">
        <w:rPr>
          <w:rFonts w:eastAsiaTheme="minorEastAsia"/>
          <w:lang w:val="en-GB" w:eastAsia="zh-CN"/>
        </w:rPr>
        <w:t>wx.TreeCtrl</w:t>
      </w:r>
      <w:proofErr w:type="spellEnd"/>
      <w:r>
        <w:rPr>
          <w:rFonts w:eastAsiaTheme="minorEastAsia" w:hint="eastAsia"/>
          <w:lang w:val="en-GB" w:eastAsia="zh-CN"/>
        </w:rPr>
        <w:t>对设备的信息采用树的模型进行管理，当新增加属性的时候，只需要调用起内部函数</w:t>
      </w:r>
      <w:proofErr w:type="gramStart"/>
      <w:r w:rsidR="00227895">
        <w:rPr>
          <w:rFonts w:eastAsiaTheme="minorEastAsia"/>
          <w:lang w:val="en-GB" w:eastAsia="zh-CN"/>
        </w:rPr>
        <w:t>”</w:t>
      </w:r>
      <w:proofErr w:type="gramEnd"/>
      <w:r w:rsidR="00227895" w:rsidRPr="00227895">
        <w:t xml:space="preserve"> </w:t>
      </w:r>
      <w:proofErr w:type="spellStart"/>
      <w:r w:rsidR="00227895" w:rsidRPr="00227895">
        <w:rPr>
          <w:rFonts w:eastAsiaTheme="minorEastAsia"/>
          <w:lang w:val="en-GB" w:eastAsia="zh-CN"/>
        </w:rPr>
        <w:t>addAttr</w:t>
      </w:r>
      <w:proofErr w:type="spellEnd"/>
      <w:proofErr w:type="gramStart"/>
      <w:r w:rsidR="00227895">
        <w:rPr>
          <w:rFonts w:eastAsiaTheme="minorEastAsia"/>
          <w:lang w:val="en-GB" w:eastAsia="zh-CN"/>
        </w:rPr>
        <w:t>”</w:t>
      </w:r>
      <w:proofErr w:type="gramEnd"/>
      <w:r>
        <w:rPr>
          <w:rFonts w:eastAsiaTheme="minorEastAsia" w:hint="eastAsia"/>
          <w:lang w:val="en-GB" w:eastAsia="zh-CN"/>
        </w:rPr>
        <w:t>即可添加到</w:t>
      </w:r>
      <w:r>
        <w:rPr>
          <w:rFonts w:eastAsiaTheme="minorEastAsia" w:hint="eastAsia"/>
          <w:lang w:val="en-GB" w:eastAsia="zh-CN"/>
        </w:rPr>
        <w:t>GUI</w:t>
      </w:r>
      <w:r>
        <w:rPr>
          <w:rFonts w:eastAsiaTheme="minorEastAsia" w:hint="eastAsia"/>
          <w:lang w:val="en-GB" w:eastAsia="zh-CN"/>
        </w:rPr>
        <w:t>界面中。</w:t>
      </w:r>
    </w:p>
    <w:p w:rsidR="00CE0FBC" w:rsidRPr="00DF10B7" w:rsidRDefault="00CE0FBC" w:rsidP="00CE0FBC">
      <w:pPr>
        <w:pStyle w:val="Bullet1"/>
        <w:numPr>
          <w:ilvl w:val="0"/>
          <w:numId w:val="0"/>
        </w:numPr>
        <w:ind w:left="533"/>
        <w:rPr>
          <w:rFonts w:cs="Arial"/>
          <w:color w:val="000000"/>
          <w:lang w:val="en-GB"/>
        </w:rPr>
      </w:pPr>
    </w:p>
    <w:p w:rsidR="006D35D5" w:rsidRPr="00DF10B7" w:rsidRDefault="00AD673A">
      <w:pPr>
        <w:pStyle w:val="1"/>
        <w:rPr>
          <w:rFonts w:cs="Arial"/>
          <w:lang w:val="en-GB"/>
        </w:rPr>
      </w:pPr>
      <w:bookmarkStart w:id="10" w:name="_Toc460851825"/>
      <w:bookmarkStart w:id="11" w:name="_Toc460852631"/>
      <w:bookmarkStart w:id="12" w:name="_Toc460851826"/>
      <w:bookmarkStart w:id="13" w:name="_Toc460852632"/>
      <w:bookmarkStart w:id="14" w:name="_Toc460851827"/>
      <w:bookmarkStart w:id="15" w:name="_Toc460852633"/>
      <w:bookmarkStart w:id="16" w:name="_Toc460851828"/>
      <w:bookmarkStart w:id="17" w:name="_Toc460852634"/>
      <w:bookmarkStart w:id="18" w:name="_Toc460851829"/>
      <w:bookmarkStart w:id="19" w:name="_Toc460852635"/>
      <w:bookmarkStart w:id="20" w:name="_Toc52926162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eastAsiaTheme="minorEastAsia" w:cs="Arial" w:hint="eastAsia"/>
          <w:lang w:val="en-GB" w:eastAsia="zh-CN"/>
        </w:rPr>
        <w:lastRenderedPageBreak/>
        <w:t>软件</w:t>
      </w:r>
      <w:r w:rsidR="00B628EE">
        <w:rPr>
          <w:rFonts w:eastAsiaTheme="minorEastAsia" w:cs="Arial" w:hint="eastAsia"/>
          <w:lang w:val="en-GB" w:eastAsia="zh-CN"/>
        </w:rPr>
        <w:t>框架</w:t>
      </w:r>
      <w:bookmarkEnd w:id="20"/>
    </w:p>
    <w:p w:rsidR="006D35D5" w:rsidRDefault="00AD673A" w:rsidP="00AD673A">
      <w:pPr>
        <w:pStyle w:val="2"/>
        <w:rPr>
          <w:rFonts w:eastAsiaTheme="minorEastAsia" w:hint="eastAsia"/>
          <w:lang w:eastAsia="zh-CN"/>
        </w:rPr>
      </w:pPr>
      <w:bookmarkStart w:id="21" w:name="_Toc529261626"/>
      <w:r>
        <w:rPr>
          <w:rFonts w:hint="eastAsia"/>
          <w:lang w:eastAsia="zh-CN"/>
        </w:rPr>
        <w:t>主框架</w:t>
      </w:r>
      <w:bookmarkEnd w:id="21"/>
    </w:p>
    <w:p w:rsidR="00566123" w:rsidRPr="00566123" w:rsidRDefault="00566123" w:rsidP="00566123">
      <w:pPr>
        <w:spacing w:before="24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主要采用多线程设计。</w:t>
      </w:r>
    </w:p>
    <w:p w:rsidR="0054130F" w:rsidRDefault="0054130F" w:rsidP="0054130F">
      <w:pPr>
        <w:pStyle w:val="3"/>
        <w:rPr>
          <w:lang w:eastAsia="zh-CN"/>
        </w:rPr>
      </w:pPr>
      <w:bookmarkStart w:id="22" w:name="_Toc529261627"/>
      <w:r>
        <w:rPr>
          <w:rFonts w:eastAsia="宋体" w:hint="eastAsia"/>
          <w:lang w:eastAsia="zh-CN"/>
        </w:rPr>
        <w:t>线</w:t>
      </w:r>
      <w:r>
        <w:rPr>
          <w:rFonts w:ascii="MS Mincho" w:hAnsi="MS Mincho" w:cs="MS Mincho" w:hint="eastAsia"/>
          <w:lang w:eastAsia="zh-CN"/>
        </w:rPr>
        <w:t>程</w:t>
      </w:r>
      <w:r>
        <w:rPr>
          <w:rFonts w:hint="eastAsia"/>
          <w:lang w:eastAsia="zh-CN"/>
        </w:rPr>
        <w:t>框架</w:t>
      </w:r>
      <w:bookmarkEnd w:id="22"/>
    </w:p>
    <w:p w:rsidR="0054130F" w:rsidRDefault="0054130F">
      <w:pPr>
        <w:spacing w:before="240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主要采用多线程进行设计，程序启动后将会有</w:t>
      </w:r>
      <w:r>
        <w:rPr>
          <w:rFonts w:eastAsiaTheme="minorEastAsia" w:cs="Arial" w:hint="eastAsia"/>
          <w:lang w:eastAsia="zh-CN"/>
        </w:rPr>
        <w:t>3</w:t>
      </w:r>
      <w:r>
        <w:rPr>
          <w:rFonts w:eastAsiaTheme="minorEastAsia" w:cs="Arial" w:hint="eastAsia"/>
          <w:lang w:eastAsia="zh-CN"/>
        </w:rPr>
        <w:t>个线程开始运行，主要是：</w:t>
      </w:r>
    </w:p>
    <w:p w:rsidR="00AD673A" w:rsidRDefault="0054130F">
      <w:pPr>
        <w:spacing w:before="240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GUI</w:t>
      </w:r>
      <w:r>
        <w:rPr>
          <w:rFonts w:eastAsiaTheme="minorEastAsia" w:cs="Arial" w:hint="eastAsia"/>
          <w:lang w:eastAsia="zh-CN"/>
        </w:rPr>
        <w:t>线程：</w:t>
      </w:r>
      <w:r>
        <w:rPr>
          <w:rFonts w:eastAsiaTheme="minorEastAsia" w:cs="Arial" w:hint="eastAsia"/>
          <w:lang w:eastAsia="zh-CN"/>
        </w:rPr>
        <w:t>main thread</w:t>
      </w:r>
      <w:r>
        <w:rPr>
          <w:rFonts w:eastAsiaTheme="minorEastAsia" w:cs="Arial" w:hint="eastAsia"/>
          <w:lang w:eastAsia="zh-CN"/>
        </w:rPr>
        <w:t>主要负责</w:t>
      </w:r>
      <w:r>
        <w:rPr>
          <w:rFonts w:eastAsiaTheme="minorEastAsia" w:cs="Arial" w:hint="eastAsia"/>
          <w:lang w:eastAsia="zh-CN"/>
        </w:rPr>
        <w:t>GUI</w:t>
      </w:r>
      <w:r>
        <w:rPr>
          <w:rFonts w:eastAsiaTheme="minorEastAsia" w:cs="Arial" w:hint="eastAsia"/>
          <w:lang w:eastAsia="zh-CN"/>
        </w:rPr>
        <w:t>界面的操作，如</w:t>
      </w:r>
      <w:r>
        <w:rPr>
          <w:rFonts w:eastAsiaTheme="minorEastAsia" w:cs="Arial" w:hint="eastAsia"/>
          <w:lang w:eastAsia="zh-CN"/>
        </w:rPr>
        <w:t>text</w:t>
      </w:r>
      <w:r>
        <w:rPr>
          <w:rFonts w:eastAsiaTheme="minorEastAsia" w:cs="Arial" w:hint="eastAsia"/>
          <w:lang w:eastAsia="zh-CN"/>
        </w:rPr>
        <w:t>的内容的加载等等</w:t>
      </w:r>
    </w:p>
    <w:p w:rsidR="0054130F" w:rsidRDefault="0054130F">
      <w:pPr>
        <w:spacing w:before="240"/>
        <w:rPr>
          <w:rFonts w:eastAsiaTheme="minorEastAsia" w:cs="Arial"/>
          <w:lang w:eastAsia="zh-CN"/>
        </w:rPr>
      </w:pPr>
      <w:proofErr w:type="spellStart"/>
      <w:r>
        <w:rPr>
          <w:rFonts w:eastAsiaTheme="minorEastAsia" w:cs="Arial"/>
          <w:lang w:eastAsia="zh-CN"/>
        </w:rPr>
        <w:t>U</w:t>
      </w:r>
      <w:r>
        <w:rPr>
          <w:rFonts w:eastAsiaTheme="minorEastAsia" w:cs="Arial" w:hint="eastAsia"/>
          <w:lang w:eastAsia="zh-CN"/>
        </w:rPr>
        <w:t>art</w:t>
      </w:r>
      <w:proofErr w:type="spellEnd"/>
      <w:r>
        <w:rPr>
          <w:rFonts w:eastAsiaTheme="minorEastAsia" w:cs="Arial" w:hint="eastAsia"/>
          <w:lang w:eastAsia="zh-CN"/>
        </w:rPr>
        <w:t xml:space="preserve"> </w:t>
      </w:r>
      <w:r>
        <w:rPr>
          <w:rFonts w:eastAsiaTheme="minorEastAsia" w:cs="Arial" w:hint="eastAsia"/>
          <w:lang w:eastAsia="zh-CN"/>
        </w:rPr>
        <w:t>线程：负责接收串口数据，打包成完整的</w:t>
      </w:r>
      <w:r>
        <w:rPr>
          <w:rFonts w:eastAsiaTheme="minorEastAsia" w:cs="Arial" w:hint="eastAsia"/>
          <w:lang w:eastAsia="zh-CN"/>
        </w:rPr>
        <w:t>HCI</w:t>
      </w:r>
      <w:r>
        <w:rPr>
          <w:rFonts w:eastAsiaTheme="minorEastAsia" w:cs="Arial" w:hint="eastAsia"/>
          <w:lang w:eastAsia="zh-CN"/>
        </w:rPr>
        <w:t>数据包后将其推入队列</w:t>
      </w:r>
    </w:p>
    <w:p w:rsidR="0054130F" w:rsidRDefault="0054130F" w:rsidP="0054130F">
      <w:pPr>
        <w:spacing w:before="240"/>
        <w:rPr>
          <w:rFonts w:eastAsiaTheme="minorEastAsia" w:cs="Arial" w:hint="eastAsia"/>
          <w:lang w:eastAsia="zh-CN"/>
        </w:rPr>
      </w:pPr>
      <w:r>
        <w:rPr>
          <w:rFonts w:eastAsiaTheme="minorEastAsia" w:cs="Arial"/>
          <w:lang w:eastAsia="zh-CN"/>
        </w:rPr>
        <w:t>E</w:t>
      </w:r>
      <w:r>
        <w:rPr>
          <w:rFonts w:eastAsiaTheme="minorEastAsia" w:cs="Arial" w:hint="eastAsia"/>
          <w:lang w:eastAsia="zh-CN"/>
        </w:rPr>
        <w:t>vent</w:t>
      </w:r>
      <w:r>
        <w:rPr>
          <w:rFonts w:eastAsiaTheme="minorEastAsia" w:cs="Arial" w:hint="eastAsia"/>
          <w:lang w:eastAsia="zh-CN"/>
        </w:rPr>
        <w:t>解析线程：主要为从</w:t>
      </w:r>
      <w:proofErr w:type="spellStart"/>
      <w:r>
        <w:rPr>
          <w:rFonts w:eastAsiaTheme="minorEastAsia" w:cs="Arial" w:hint="eastAsia"/>
          <w:lang w:eastAsia="zh-CN"/>
        </w:rPr>
        <w:t>uart</w:t>
      </w:r>
      <w:proofErr w:type="spellEnd"/>
      <w:r>
        <w:rPr>
          <w:rFonts w:eastAsiaTheme="minorEastAsia" w:cs="Arial" w:hint="eastAsia"/>
          <w:lang w:eastAsia="zh-CN"/>
        </w:rPr>
        <w:t>线程如队列的数据取出来解析，并将相应的结果写入到</w:t>
      </w:r>
      <w:r>
        <w:rPr>
          <w:rFonts w:eastAsiaTheme="minorEastAsia" w:cs="Arial" w:hint="eastAsia"/>
          <w:lang w:eastAsia="zh-CN"/>
        </w:rPr>
        <w:t>GUI</w:t>
      </w:r>
      <w:r>
        <w:rPr>
          <w:rFonts w:eastAsiaTheme="minorEastAsia" w:cs="Arial" w:hint="eastAsia"/>
          <w:lang w:eastAsia="zh-CN"/>
        </w:rPr>
        <w:t>模块中</w:t>
      </w:r>
    </w:p>
    <w:p w:rsidR="00566123" w:rsidRDefault="00566123" w:rsidP="0054130F">
      <w:pPr>
        <w:spacing w:before="240"/>
        <w:rPr>
          <w:rFonts w:eastAsiaTheme="minorEastAsia" w:cs="Arial" w:hint="eastAsia"/>
          <w:lang w:eastAsia="zh-CN"/>
        </w:rPr>
      </w:pPr>
      <w:r>
        <w:rPr>
          <w:rFonts w:eastAsiaTheme="minorEastAsia" w:cs="Arial" w:hint="eastAsia"/>
          <w:lang w:eastAsia="zh-CN"/>
        </w:rPr>
        <w:t>如下图所示：</w:t>
      </w:r>
    </w:p>
    <w:p w:rsidR="00566123" w:rsidRDefault="00566123" w:rsidP="00743A2B">
      <w:pPr>
        <w:spacing w:before="240"/>
        <w:jc w:val="center"/>
        <w:rPr>
          <w:rFonts w:eastAsiaTheme="minorEastAsia" w:hint="eastAsia"/>
          <w:lang w:eastAsia="zh-CN"/>
        </w:rPr>
      </w:pPr>
      <w:r>
        <w:object w:dxaOrig="6913" w:dyaOrig="5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5pt;height:275.5pt" o:ole="">
            <v:imagedata r:id="rId12" o:title=""/>
          </v:shape>
          <o:OLEObject Type="Embed" ProgID="Visio.Drawing.11" ShapeID="_x0000_i1025" DrawAspect="Content" ObjectID="_1603003440" r:id="rId13"/>
        </w:object>
      </w:r>
    </w:p>
    <w:p w:rsidR="00566123" w:rsidRPr="00566123" w:rsidRDefault="00566123" w:rsidP="00566123">
      <w:pPr>
        <w:spacing w:before="240"/>
        <w:ind w:firstLine="408"/>
        <w:rPr>
          <w:rFonts w:eastAsiaTheme="minorEastAsia" w:cs="Arial" w:hint="eastAsia"/>
          <w:lang w:eastAsia="zh-CN"/>
        </w:rPr>
      </w:pPr>
      <w:r>
        <w:rPr>
          <w:rFonts w:eastAsiaTheme="minorEastAsia" w:hint="eastAsia"/>
          <w:lang w:eastAsia="zh-CN"/>
        </w:rPr>
        <w:t>在流程启动</w:t>
      </w:r>
      <w:proofErr w:type="spellStart"/>
      <w:r>
        <w:rPr>
          <w:rFonts w:eastAsiaTheme="minorEastAsia" w:hint="eastAsia"/>
          <w:lang w:eastAsia="zh-CN"/>
        </w:rPr>
        <w:t>recv</w:t>
      </w:r>
      <w:proofErr w:type="spellEnd"/>
      <w:r>
        <w:rPr>
          <w:rFonts w:eastAsiaTheme="minorEastAsia" w:hint="eastAsia"/>
          <w:lang w:eastAsia="zh-CN"/>
        </w:rPr>
        <w:t>/parser</w:t>
      </w:r>
      <w:r>
        <w:rPr>
          <w:rFonts w:eastAsiaTheme="minorEastAsia" w:hint="eastAsia"/>
          <w:lang w:eastAsia="zh-CN"/>
        </w:rPr>
        <w:t>启程模块，会将</w:t>
      </w:r>
      <w:r>
        <w:rPr>
          <w:rFonts w:eastAsiaTheme="minorEastAsia" w:hint="eastAsia"/>
          <w:lang w:eastAsia="zh-CN"/>
        </w:rPr>
        <w:t>parser thread</w:t>
      </w:r>
      <w:r>
        <w:rPr>
          <w:rFonts w:eastAsiaTheme="minorEastAsia" w:hint="eastAsia"/>
          <w:lang w:eastAsia="zh-CN"/>
        </w:rPr>
        <w:t>最后需要操作的</w:t>
      </w:r>
      <w:r>
        <w:rPr>
          <w:rFonts w:eastAsiaTheme="minorEastAsia" w:hint="eastAsia"/>
          <w:lang w:eastAsia="zh-CN"/>
        </w:rPr>
        <w:t>GUI</w:t>
      </w:r>
      <w:r>
        <w:rPr>
          <w:rFonts w:eastAsiaTheme="minorEastAsia" w:hint="eastAsia"/>
          <w:lang w:eastAsia="zh-CN"/>
        </w:rPr>
        <w:t>句柄传递到</w:t>
      </w:r>
      <w:r>
        <w:rPr>
          <w:rFonts w:eastAsiaTheme="minorEastAsia" w:hint="eastAsia"/>
          <w:lang w:eastAsia="zh-CN"/>
        </w:rPr>
        <w:t>parser</w:t>
      </w:r>
      <w:r>
        <w:rPr>
          <w:rFonts w:eastAsiaTheme="minorEastAsia" w:hint="eastAsia"/>
          <w:lang w:eastAsia="zh-CN"/>
        </w:rPr>
        <w:t>线程以</w:t>
      </w:r>
      <w:proofErr w:type="gramStart"/>
      <w:r>
        <w:rPr>
          <w:rFonts w:eastAsiaTheme="minorEastAsia" w:hint="eastAsia"/>
          <w:lang w:eastAsia="zh-CN"/>
        </w:rPr>
        <w:t>供子线程</w:t>
      </w:r>
      <w:proofErr w:type="gramEnd"/>
      <w:r>
        <w:rPr>
          <w:rFonts w:eastAsiaTheme="minorEastAsia" w:hint="eastAsia"/>
          <w:lang w:eastAsia="zh-CN"/>
        </w:rPr>
        <w:t>去操作</w:t>
      </w:r>
      <w:r>
        <w:rPr>
          <w:rFonts w:eastAsiaTheme="minorEastAsia" w:hint="eastAsia"/>
          <w:lang w:eastAsia="zh-CN"/>
        </w:rPr>
        <w:t>GUI</w:t>
      </w:r>
      <w:r>
        <w:rPr>
          <w:rFonts w:eastAsiaTheme="minorEastAsia" w:hint="eastAsia"/>
          <w:lang w:eastAsia="zh-CN"/>
        </w:rPr>
        <w:t>界面。</w:t>
      </w:r>
    </w:p>
    <w:p w:rsidR="0054130F" w:rsidRDefault="0054130F" w:rsidP="0054130F">
      <w:pPr>
        <w:spacing w:before="240"/>
        <w:rPr>
          <w:rFonts w:eastAsiaTheme="minorEastAsia"/>
          <w:b/>
          <w:bCs/>
          <w:sz w:val="26"/>
          <w:szCs w:val="26"/>
          <w:lang w:eastAsia="zh-CN"/>
        </w:rPr>
      </w:pPr>
    </w:p>
    <w:p w:rsidR="0054130F" w:rsidRDefault="0054130F" w:rsidP="0054130F">
      <w:pPr>
        <w:pStyle w:val="3"/>
        <w:rPr>
          <w:lang w:eastAsia="zh-CN"/>
        </w:rPr>
      </w:pPr>
      <w:bookmarkStart w:id="23" w:name="_Toc529261628"/>
      <w:r>
        <w:rPr>
          <w:rFonts w:hint="eastAsia"/>
          <w:lang w:eastAsia="zh-CN"/>
        </w:rPr>
        <w:t>参数</w:t>
      </w:r>
      <w:r>
        <w:rPr>
          <w:rFonts w:ascii="宋体" w:eastAsia="宋体" w:hAnsi="宋体" w:cs="宋体" w:hint="eastAsia"/>
          <w:lang w:eastAsia="zh-CN"/>
        </w:rPr>
        <w:t>传递</w:t>
      </w:r>
      <w:bookmarkEnd w:id="23"/>
    </w:p>
    <w:p w:rsidR="0054130F" w:rsidRDefault="0054130F">
      <w:pPr>
        <w:spacing w:before="240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本次设计参数传递主要有</w:t>
      </w:r>
      <w:r>
        <w:rPr>
          <w:rFonts w:eastAsiaTheme="minorEastAsia" w:cs="Arial" w:hint="eastAsia"/>
          <w:lang w:eastAsia="zh-CN"/>
        </w:rPr>
        <w:t>3</w:t>
      </w:r>
      <w:r>
        <w:rPr>
          <w:rFonts w:eastAsiaTheme="minorEastAsia" w:cs="Arial" w:hint="eastAsia"/>
          <w:lang w:eastAsia="zh-CN"/>
        </w:rPr>
        <w:t>种：</w:t>
      </w:r>
    </w:p>
    <w:p w:rsidR="0054130F" w:rsidRDefault="0054130F">
      <w:pPr>
        <w:spacing w:before="240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lastRenderedPageBreak/>
        <w:t>简单函数调用传递</w:t>
      </w:r>
    </w:p>
    <w:p w:rsidR="0054130F" w:rsidRDefault="0054130F">
      <w:pPr>
        <w:spacing w:before="240"/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Q</w:t>
      </w:r>
      <w:r>
        <w:rPr>
          <w:rFonts w:eastAsiaTheme="minorEastAsia" w:cs="Arial" w:hint="eastAsia"/>
          <w:lang w:eastAsia="zh-CN"/>
        </w:rPr>
        <w:t>ueue</w:t>
      </w:r>
      <w:r>
        <w:rPr>
          <w:rFonts w:eastAsiaTheme="minorEastAsia" w:cs="Arial" w:hint="eastAsia"/>
          <w:lang w:eastAsia="zh-CN"/>
        </w:rPr>
        <w:t>传递：如</w:t>
      </w:r>
      <w:proofErr w:type="spellStart"/>
      <w:r>
        <w:rPr>
          <w:rFonts w:eastAsiaTheme="minorEastAsia" w:cs="Arial" w:hint="eastAsia"/>
          <w:lang w:eastAsia="zh-CN"/>
        </w:rPr>
        <w:t>uart</w:t>
      </w:r>
      <w:proofErr w:type="spellEnd"/>
      <w:r>
        <w:rPr>
          <w:rFonts w:eastAsiaTheme="minorEastAsia" w:cs="Arial" w:hint="eastAsia"/>
          <w:lang w:eastAsia="zh-CN"/>
        </w:rPr>
        <w:t xml:space="preserve"> thread</w:t>
      </w:r>
      <w:r>
        <w:rPr>
          <w:rFonts w:eastAsiaTheme="minorEastAsia" w:cs="Arial" w:hint="eastAsia"/>
          <w:lang w:eastAsia="zh-CN"/>
        </w:rPr>
        <w:t>到</w:t>
      </w:r>
      <w:r>
        <w:rPr>
          <w:rFonts w:eastAsiaTheme="minorEastAsia" w:cs="Arial" w:hint="eastAsia"/>
          <w:lang w:eastAsia="zh-CN"/>
        </w:rPr>
        <w:t>event</w:t>
      </w:r>
      <w:r>
        <w:rPr>
          <w:rFonts w:eastAsiaTheme="minorEastAsia" w:cs="Arial" w:hint="eastAsia"/>
          <w:lang w:eastAsia="zh-CN"/>
        </w:rPr>
        <w:t>解析线程的传递</w:t>
      </w:r>
    </w:p>
    <w:p w:rsidR="0054130F" w:rsidRDefault="0054130F">
      <w:pPr>
        <w:spacing w:before="240"/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</w:t>
      </w:r>
      <w:r>
        <w:rPr>
          <w:rFonts w:eastAsiaTheme="minorEastAsia" w:cs="Arial" w:hint="eastAsia"/>
          <w:lang w:eastAsia="zh-CN"/>
        </w:rPr>
        <w:t xml:space="preserve">ain </w:t>
      </w:r>
      <w:proofErr w:type="spellStart"/>
      <w:r>
        <w:rPr>
          <w:rFonts w:eastAsiaTheme="minorEastAsia" w:cs="Arial" w:hint="eastAsia"/>
          <w:lang w:eastAsia="zh-CN"/>
        </w:rPr>
        <w:t>arg</w:t>
      </w:r>
      <w:proofErr w:type="spellEnd"/>
      <w:r>
        <w:rPr>
          <w:rFonts w:eastAsiaTheme="minorEastAsia" w:cs="Arial" w:hint="eastAsia"/>
          <w:lang w:eastAsia="zh-CN"/>
        </w:rPr>
        <w:t xml:space="preserve"> class</w:t>
      </w:r>
      <w:r>
        <w:rPr>
          <w:rFonts w:eastAsiaTheme="minorEastAsia" w:cs="Arial" w:hint="eastAsia"/>
          <w:lang w:eastAsia="zh-CN"/>
        </w:rPr>
        <w:t>传递：其为一个大的类，包含了改程序的所有的对象的类，其定义位于文件：</w:t>
      </w:r>
    </w:p>
    <w:p w:rsidR="0054130F" w:rsidRDefault="0054130F">
      <w:pPr>
        <w:spacing w:before="240"/>
        <w:rPr>
          <w:rFonts w:eastAsiaTheme="minorEastAsia" w:cs="Arial"/>
          <w:lang w:eastAsia="zh-CN"/>
        </w:rPr>
      </w:pPr>
      <w:r w:rsidRPr="0054130F">
        <w:rPr>
          <w:rFonts w:eastAsiaTheme="minorEastAsia" w:cs="Arial"/>
          <w:lang w:eastAsia="zh-CN"/>
        </w:rPr>
        <w:t>Includes</w:t>
      </w:r>
      <w:r>
        <w:rPr>
          <w:rFonts w:eastAsiaTheme="minorEastAsia" w:cs="Arial" w:hint="eastAsia"/>
          <w:lang w:eastAsia="zh-CN"/>
        </w:rPr>
        <w:t>\</w:t>
      </w:r>
      <w:r w:rsidRPr="0054130F">
        <w:t xml:space="preserve"> </w:t>
      </w:r>
      <w:r w:rsidRPr="0054130F">
        <w:rPr>
          <w:rFonts w:eastAsiaTheme="minorEastAsia" w:cs="Arial"/>
          <w:lang w:eastAsia="zh-CN"/>
        </w:rPr>
        <w:t>ble_main_arg_class</w:t>
      </w:r>
      <w:r>
        <w:rPr>
          <w:rFonts w:eastAsiaTheme="minorEastAsia" w:cs="Arial" w:hint="eastAsia"/>
          <w:lang w:eastAsia="zh-CN"/>
        </w:rPr>
        <w:t>.py</w:t>
      </w:r>
      <w:r w:rsidR="00FF6E8B">
        <w:rPr>
          <w:rFonts w:eastAsiaTheme="minorEastAsia" w:cs="Arial" w:hint="eastAsia"/>
          <w:lang w:eastAsia="zh-CN"/>
        </w:rPr>
        <w:t>，</w:t>
      </w:r>
      <w:r w:rsidR="007265B9">
        <w:rPr>
          <w:rFonts w:eastAsiaTheme="minorEastAsia" w:cs="Arial" w:hint="eastAsia"/>
          <w:lang w:eastAsia="zh-CN"/>
        </w:rPr>
        <w:t>class</w:t>
      </w:r>
      <w:r w:rsidR="007265B9">
        <w:rPr>
          <w:rFonts w:eastAsiaTheme="minorEastAsia" w:cs="Arial" w:hint="eastAsia"/>
          <w:lang w:eastAsia="zh-CN"/>
        </w:rPr>
        <w:t>名为</w:t>
      </w:r>
      <w:r w:rsidR="007265B9">
        <w:rPr>
          <w:rFonts w:eastAsiaTheme="minorEastAsia" w:cs="Arial" w:hint="eastAsia"/>
          <w:lang w:eastAsia="zh-CN"/>
        </w:rPr>
        <w:t xml:space="preserve">class </w:t>
      </w:r>
      <w:r w:rsidR="007265B9" w:rsidRPr="007265B9">
        <w:rPr>
          <w:rFonts w:eastAsiaTheme="minorEastAsia" w:cs="Arial"/>
          <w:lang w:eastAsia="zh-CN"/>
        </w:rPr>
        <w:t>MAIN_ARGS_CLASS</w:t>
      </w:r>
      <w:r w:rsidR="007265B9">
        <w:rPr>
          <w:rFonts w:eastAsiaTheme="minorEastAsia" w:cs="Arial" w:hint="eastAsia"/>
          <w:lang w:eastAsia="zh-CN"/>
        </w:rPr>
        <w:t>。</w:t>
      </w:r>
      <w:r w:rsidR="00FF6E8B">
        <w:rPr>
          <w:rFonts w:eastAsiaTheme="minorEastAsia" w:cs="Arial" w:hint="eastAsia"/>
          <w:lang w:eastAsia="zh-CN"/>
        </w:rPr>
        <w:t>在启动多线程的时候这个</w:t>
      </w:r>
      <w:r w:rsidR="00FF6E8B">
        <w:rPr>
          <w:rFonts w:eastAsiaTheme="minorEastAsia" w:cs="Arial" w:hint="eastAsia"/>
          <w:lang w:eastAsia="zh-CN"/>
        </w:rPr>
        <w:t>class</w:t>
      </w:r>
      <w:r w:rsidR="00FF6E8B">
        <w:rPr>
          <w:rFonts w:eastAsiaTheme="minorEastAsia" w:cs="Arial" w:hint="eastAsia"/>
          <w:lang w:eastAsia="zh-CN"/>
        </w:rPr>
        <w:t>的对象会被传入进去，其后子线程可以通过这个参数对其他的</w:t>
      </w:r>
      <w:r w:rsidR="00FF6E8B">
        <w:rPr>
          <w:rFonts w:eastAsiaTheme="minorEastAsia" w:cs="Arial" w:hint="eastAsia"/>
          <w:lang w:eastAsia="zh-CN"/>
        </w:rPr>
        <w:t>GUI</w:t>
      </w:r>
      <w:r w:rsidR="00FF6E8B">
        <w:rPr>
          <w:rFonts w:eastAsiaTheme="minorEastAsia" w:cs="Arial" w:hint="eastAsia"/>
          <w:lang w:eastAsia="zh-CN"/>
        </w:rPr>
        <w:t>对象进行操作。</w:t>
      </w:r>
    </w:p>
    <w:p w:rsidR="00CD02E3" w:rsidRDefault="00CD02E3">
      <w:pPr>
        <w:spacing w:before="240"/>
        <w:rPr>
          <w:rFonts w:eastAsiaTheme="minorEastAsia" w:cs="Arial"/>
          <w:lang w:eastAsia="zh-CN"/>
        </w:rPr>
      </w:pPr>
    </w:p>
    <w:p w:rsidR="00AD673A" w:rsidRDefault="00AD673A" w:rsidP="00AD673A">
      <w:pPr>
        <w:pStyle w:val="2"/>
        <w:rPr>
          <w:lang w:eastAsia="zh-CN"/>
        </w:rPr>
      </w:pPr>
      <w:bookmarkStart w:id="24" w:name="_Toc529261629"/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hAnsi="MS Mincho" w:cs="MS Mincho" w:hint="eastAsia"/>
          <w:lang w:eastAsia="zh-CN"/>
        </w:rPr>
        <w:t>程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  <w:bookmarkEnd w:id="24"/>
    </w:p>
    <w:p w:rsidR="00AD673A" w:rsidRDefault="00AD673A">
      <w:pPr>
        <w:spacing w:before="240"/>
        <w:rPr>
          <w:rFonts w:eastAsiaTheme="minorEastAsia" w:cs="Arial"/>
          <w:lang w:eastAsia="zh-CN"/>
        </w:rPr>
      </w:pPr>
    </w:p>
    <w:p w:rsidR="00AD673A" w:rsidRDefault="00AD673A" w:rsidP="00AD673A">
      <w:pPr>
        <w:pStyle w:val="3"/>
        <w:rPr>
          <w:lang w:eastAsia="zh-CN"/>
        </w:rPr>
      </w:pPr>
      <w:bookmarkStart w:id="25" w:name="_Toc529261630"/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hAnsi="MS Mincho" w:cs="MS Mincho" w:hint="eastAsia"/>
          <w:lang w:eastAsia="zh-CN"/>
        </w:rPr>
        <w:t>程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  <w:bookmarkEnd w:id="25"/>
    </w:p>
    <w:p w:rsidR="00AD673A" w:rsidRDefault="00CD02E3" w:rsidP="00CD02E3">
      <w:pPr>
        <w:spacing w:before="240"/>
        <w:ind w:firstLine="408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GUI</w:t>
      </w:r>
      <w:r>
        <w:rPr>
          <w:rFonts w:eastAsiaTheme="minorEastAsia" w:cs="Arial" w:hint="eastAsia"/>
          <w:lang w:eastAsia="zh-CN"/>
        </w:rPr>
        <w:t>模块主要负责</w:t>
      </w:r>
      <w:r>
        <w:rPr>
          <w:rFonts w:eastAsiaTheme="minorEastAsia" w:cs="Arial" w:hint="eastAsia"/>
          <w:lang w:eastAsia="zh-CN"/>
        </w:rPr>
        <w:t>GUI</w:t>
      </w:r>
      <w:r>
        <w:rPr>
          <w:rFonts w:eastAsiaTheme="minorEastAsia" w:cs="Arial" w:hint="eastAsia"/>
          <w:lang w:eastAsia="zh-CN"/>
        </w:rPr>
        <w:t>界面的处理，为便于</w:t>
      </w:r>
      <w:r>
        <w:rPr>
          <w:rFonts w:eastAsiaTheme="minorEastAsia" w:cs="Arial" w:hint="eastAsia"/>
          <w:lang w:eastAsia="zh-CN"/>
        </w:rPr>
        <w:t>I/O</w:t>
      </w:r>
      <w:r>
        <w:rPr>
          <w:rFonts w:eastAsiaTheme="minorEastAsia" w:cs="Arial" w:hint="eastAsia"/>
          <w:lang w:eastAsia="zh-CN"/>
        </w:rPr>
        <w:t>操作流畅，设计的初衷尽量让主线程做尽可能少的其他事情。在部分界面需要被多个线程操作的情况下设置锁机制，以避免读写</w:t>
      </w:r>
      <w:proofErr w:type="gramStart"/>
      <w:r>
        <w:rPr>
          <w:rFonts w:eastAsiaTheme="minorEastAsia" w:cs="Arial" w:hint="eastAsia"/>
          <w:lang w:eastAsia="zh-CN"/>
        </w:rPr>
        <w:t>脏数据</w:t>
      </w:r>
      <w:proofErr w:type="gramEnd"/>
      <w:r>
        <w:rPr>
          <w:rFonts w:eastAsiaTheme="minorEastAsia" w:cs="Arial" w:hint="eastAsia"/>
          <w:lang w:eastAsia="zh-CN"/>
        </w:rPr>
        <w:t>以及程序崩溃。</w:t>
      </w:r>
    </w:p>
    <w:p w:rsidR="00AD673A" w:rsidRDefault="00AD673A" w:rsidP="00AD673A">
      <w:pPr>
        <w:pStyle w:val="3"/>
        <w:rPr>
          <w:lang w:eastAsia="zh-CN"/>
        </w:rPr>
      </w:pPr>
      <w:bookmarkStart w:id="26" w:name="_Toc529261631"/>
      <w:proofErr w:type="spellStart"/>
      <w:r>
        <w:rPr>
          <w:rFonts w:hint="eastAsia"/>
          <w:lang w:eastAsia="zh-CN"/>
        </w:rPr>
        <w:t>uart</w:t>
      </w:r>
      <w:proofErr w:type="spellEnd"/>
      <w:r>
        <w:rPr>
          <w:rFonts w:hint="eastAsia"/>
          <w:lang w:eastAsia="zh-CN"/>
        </w:rPr>
        <w:t>接收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hAnsi="MS Mincho" w:cs="MS Mincho" w:hint="eastAsia"/>
          <w:lang w:eastAsia="zh-CN"/>
        </w:rPr>
        <w:t>程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  <w:bookmarkEnd w:id="26"/>
    </w:p>
    <w:p w:rsidR="00AD673A" w:rsidRPr="00CD02E3" w:rsidRDefault="00CD02E3" w:rsidP="000A49C6">
      <w:pPr>
        <w:spacing w:before="240"/>
        <w:ind w:firstLine="408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该线程在程序启动的时候启动，在端口（串口）被初始化后将会对端口进行数据接收（以串口为例），收到数据后，会进行相应的解析，当收到一个完整的数据包后将其入队列。</w:t>
      </w:r>
    </w:p>
    <w:p w:rsidR="00AD673A" w:rsidRDefault="000A49C6">
      <w:pPr>
        <w:spacing w:before="240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ab/>
      </w:r>
    </w:p>
    <w:p w:rsidR="00AD673A" w:rsidRDefault="00AD673A" w:rsidP="00AD673A">
      <w:pPr>
        <w:pStyle w:val="3"/>
        <w:rPr>
          <w:lang w:eastAsia="zh-CN"/>
        </w:rPr>
      </w:pPr>
      <w:bookmarkStart w:id="27" w:name="_Toc529261632"/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解析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hAnsi="MS Mincho" w:cs="MS Mincho" w:hint="eastAsia"/>
          <w:lang w:eastAsia="zh-CN"/>
        </w:rPr>
        <w:t>程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  <w:bookmarkEnd w:id="27"/>
    </w:p>
    <w:p w:rsidR="00AD673A" w:rsidRDefault="000A49C6" w:rsidP="000A49C6">
      <w:pPr>
        <w:spacing w:before="240"/>
        <w:ind w:firstLineChars="200" w:firstLine="440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该线程主要目的为解析数据，传入的参数为</w:t>
      </w:r>
      <w:r>
        <w:rPr>
          <w:rFonts w:eastAsiaTheme="minorEastAsia" w:cs="Arial"/>
          <w:lang w:eastAsia="zh-CN"/>
        </w:rPr>
        <w:t>M</w:t>
      </w:r>
      <w:r>
        <w:rPr>
          <w:rFonts w:eastAsiaTheme="minorEastAsia" w:cs="Arial" w:hint="eastAsia"/>
          <w:lang w:eastAsia="zh-CN"/>
        </w:rPr>
        <w:t xml:space="preserve">ain </w:t>
      </w:r>
      <w:proofErr w:type="spellStart"/>
      <w:r>
        <w:rPr>
          <w:rFonts w:eastAsiaTheme="minorEastAsia" w:cs="Arial" w:hint="eastAsia"/>
          <w:lang w:eastAsia="zh-CN"/>
        </w:rPr>
        <w:t>arg</w:t>
      </w:r>
      <w:proofErr w:type="spellEnd"/>
      <w:r>
        <w:rPr>
          <w:rFonts w:eastAsiaTheme="minorEastAsia" w:cs="Arial" w:hint="eastAsia"/>
          <w:lang w:eastAsia="zh-CN"/>
        </w:rPr>
        <w:t xml:space="preserve"> class</w:t>
      </w:r>
      <w:r>
        <w:rPr>
          <w:rFonts w:eastAsiaTheme="minorEastAsia" w:cs="Arial" w:hint="eastAsia"/>
          <w:lang w:eastAsia="zh-CN"/>
        </w:rPr>
        <w:t>对象，也就是整个程序的主要参数对象，当有数据包从</w:t>
      </w:r>
      <w:proofErr w:type="spellStart"/>
      <w:r>
        <w:rPr>
          <w:rFonts w:eastAsiaTheme="minorEastAsia" w:cs="Arial" w:hint="eastAsia"/>
          <w:lang w:eastAsia="zh-CN"/>
        </w:rPr>
        <w:t>uart</w:t>
      </w:r>
      <w:proofErr w:type="spellEnd"/>
      <w:r>
        <w:rPr>
          <w:rFonts w:eastAsiaTheme="minorEastAsia" w:cs="Arial" w:hint="eastAsia"/>
          <w:lang w:eastAsia="zh-CN"/>
        </w:rPr>
        <w:t>接收线程过来的时候对其进行解析，并将解析结果写入到</w:t>
      </w:r>
      <w:r>
        <w:rPr>
          <w:rFonts w:eastAsiaTheme="minorEastAsia" w:cs="Arial" w:hint="eastAsia"/>
          <w:lang w:eastAsia="zh-CN"/>
        </w:rPr>
        <w:t>GUI</w:t>
      </w:r>
      <w:r>
        <w:rPr>
          <w:rFonts w:eastAsiaTheme="minorEastAsia" w:cs="Arial" w:hint="eastAsia"/>
          <w:lang w:eastAsia="zh-CN"/>
        </w:rPr>
        <w:t>界面中，</w:t>
      </w:r>
      <w:r>
        <w:rPr>
          <w:rFonts w:eastAsiaTheme="minorEastAsia" w:cs="Arial" w:hint="eastAsia"/>
          <w:lang w:eastAsia="zh-CN"/>
        </w:rPr>
        <w:t>GUI</w:t>
      </w:r>
      <w:r>
        <w:rPr>
          <w:rFonts w:eastAsiaTheme="minorEastAsia" w:cs="Arial" w:hint="eastAsia"/>
          <w:lang w:eastAsia="zh-CN"/>
        </w:rPr>
        <w:t>界面的模块</w:t>
      </w:r>
      <w:r w:rsidR="00364582">
        <w:rPr>
          <w:rFonts w:eastAsiaTheme="minorEastAsia" w:cs="Arial" w:hint="eastAsia"/>
          <w:lang w:eastAsia="zh-CN"/>
        </w:rPr>
        <w:t>handle</w:t>
      </w:r>
      <w:r>
        <w:rPr>
          <w:rFonts w:eastAsiaTheme="minorEastAsia" w:cs="Arial" w:hint="eastAsia"/>
          <w:lang w:eastAsia="zh-CN"/>
        </w:rPr>
        <w:t>通过</w:t>
      </w:r>
      <w:r>
        <w:rPr>
          <w:rFonts w:eastAsiaTheme="minorEastAsia" w:cs="Arial" w:hint="eastAsia"/>
          <w:lang w:eastAsia="zh-CN"/>
        </w:rPr>
        <w:t xml:space="preserve">Main </w:t>
      </w:r>
      <w:proofErr w:type="spellStart"/>
      <w:r>
        <w:rPr>
          <w:rFonts w:eastAsiaTheme="minorEastAsia" w:cs="Arial" w:hint="eastAsia"/>
          <w:lang w:eastAsia="zh-CN"/>
        </w:rPr>
        <w:t>arg</w:t>
      </w:r>
      <w:proofErr w:type="spellEnd"/>
      <w:r>
        <w:rPr>
          <w:rFonts w:eastAsiaTheme="minorEastAsia" w:cs="Arial" w:hint="eastAsia"/>
          <w:lang w:eastAsia="zh-CN"/>
        </w:rPr>
        <w:t xml:space="preserve"> class</w:t>
      </w:r>
      <w:r>
        <w:rPr>
          <w:rFonts w:eastAsiaTheme="minorEastAsia" w:cs="Arial" w:hint="eastAsia"/>
          <w:lang w:eastAsia="zh-CN"/>
        </w:rPr>
        <w:t>传入到该程序中。</w:t>
      </w:r>
    </w:p>
    <w:p w:rsidR="00AD673A" w:rsidRDefault="00AD673A" w:rsidP="00AD673A">
      <w:pPr>
        <w:pStyle w:val="3"/>
        <w:rPr>
          <w:lang w:eastAsia="zh-CN"/>
        </w:rPr>
      </w:pPr>
      <w:bookmarkStart w:id="28" w:name="_Toc529261633"/>
      <w:proofErr w:type="spellStart"/>
      <w:r>
        <w:rPr>
          <w:rFonts w:hint="eastAsia"/>
          <w:lang w:eastAsia="zh-CN"/>
        </w:rPr>
        <w:t>acl</w:t>
      </w:r>
      <w:proofErr w:type="spellEnd"/>
      <w:r>
        <w:rPr>
          <w:rFonts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MS Mincho" w:hAnsi="MS Mincho" w:cs="MS Mincho" w:hint="eastAsia"/>
          <w:lang w:eastAsia="zh-CN"/>
        </w:rPr>
        <w:t>送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hAnsi="MS Mincho" w:cs="MS Mincho" w:hint="eastAsia"/>
          <w:lang w:eastAsia="zh-CN"/>
        </w:rPr>
        <w:t>程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  <w:bookmarkEnd w:id="28"/>
    </w:p>
    <w:p w:rsidR="00AD673A" w:rsidRPr="00C423F3" w:rsidRDefault="00C423F3" w:rsidP="00C423F3">
      <w:pPr>
        <w:spacing w:before="240"/>
        <w:ind w:firstLineChars="200" w:firstLine="440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该线程只是在发送</w:t>
      </w:r>
      <w:r>
        <w:rPr>
          <w:rFonts w:eastAsiaTheme="minorEastAsia" w:cs="Arial" w:hint="eastAsia"/>
          <w:lang w:eastAsia="zh-CN"/>
        </w:rPr>
        <w:t>ACL data</w:t>
      </w:r>
      <w:r>
        <w:rPr>
          <w:rFonts w:eastAsiaTheme="minorEastAsia" w:cs="Arial" w:hint="eastAsia"/>
          <w:lang w:eastAsia="zh-CN"/>
        </w:rPr>
        <w:t>的时候才会被启动，主要目的为发送</w:t>
      </w:r>
      <w:r>
        <w:rPr>
          <w:rFonts w:eastAsiaTheme="minorEastAsia" w:cs="Arial" w:hint="eastAsia"/>
          <w:lang w:eastAsia="zh-CN"/>
        </w:rPr>
        <w:t>ACL data</w:t>
      </w:r>
      <w:r>
        <w:rPr>
          <w:rFonts w:eastAsiaTheme="minorEastAsia" w:cs="Arial" w:hint="eastAsia"/>
          <w:lang w:eastAsia="zh-CN"/>
        </w:rPr>
        <w:t>的数据并计算相应的发送速率并对其进行显示，通过</w:t>
      </w:r>
      <w:r>
        <w:rPr>
          <w:rFonts w:eastAsiaTheme="minorEastAsia" w:cs="Arial" w:hint="eastAsia"/>
          <w:lang w:eastAsia="zh-CN"/>
        </w:rPr>
        <w:t>Tools-&gt;</w:t>
      </w:r>
      <w:proofErr w:type="spellStart"/>
      <w:r>
        <w:rPr>
          <w:rFonts w:eastAsiaTheme="minorEastAsia" w:cs="Arial" w:hint="eastAsia"/>
          <w:lang w:eastAsia="zh-CN"/>
        </w:rPr>
        <w:t>Tx</w:t>
      </w:r>
      <w:proofErr w:type="spellEnd"/>
      <w:r>
        <w:rPr>
          <w:rFonts w:eastAsiaTheme="minorEastAsia" w:cs="Arial" w:hint="eastAsia"/>
          <w:lang w:eastAsia="zh-CN"/>
        </w:rPr>
        <w:t xml:space="preserve"> Data Transfer-&gt;Start Transfer</w:t>
      </w:r>
      <w:r>
        <w:rPr>
          <w:rFonts w:eastAsiaTheme="minorEastAsia" w:cs="Arial" w:hint="eastAsia"/>
          <w:lang w:eastAsia="zh-CN"/>
        </w:rPr>
        <w:t>启动。</w:t>
      </w:r>
      <w:r w:rsidR="0022495D">
        <w:rPr>
          <w:rFonts w:eastAsiaTheme="minorEastAsia" w:cs="Arial" w:hint="eastAsia"/>
          <w:lang w:eastAsia="zh-CN"/>
        </w:rPr>
        <w:t>传输</w:t>
      </w:r>
      <w:r w:rsidR="00E862F9">
        <w:rPr>
          <w:rFonts w:eastAsiaTheme="minorEastAsia" w:cs="Arial" w:hint="eastAsia"/>
          <w:lang w:eastAsia="zh-CN"/>
        </w:rPr>
        <w:t>完成</w:t>
      </w:r>
      <w:r w:rsidR="0022495D">
        <w:rPr>
          <w:rFonts w:eastAsiaTheme="minorEastAsia" w:cs="Arial" w:hint="eastAsia"/>
          <w:lang w:eastAsia="zh-CN"/>
        </w:rPr>
        <w:t>或者</w:t>
      </w:r>
      <w:r w:rsidR="00DC52F9">
        <w:rPr>
          <w:rFonts w:eastAsiaTheme="minorEastAsia" w:cs="Arial" w:hint="eastAsia"/>
          <w:lang w:eastAsia="zh-CN"/>
        </w:rPr>
        <w:t>被</w:t>
      </w:r>
      <w:r w:rsidR="0022495D">
        <w:rPr>
          <w:rFonts w:eastAsiaTheme="minorEastAsia" w:cs="Arial" w:hint="eastAsia"/>
          <w:lang w:eastAsia="zh-CN"/>
        </w:rPr>
        <w:t>用户</w:t>
      </w:r>
      <w:r w:rsidR="0022495D">
        <w:rPr>
          <w:rFonts w:eastAsiaTheme="minorEastAsia" w:cs="Arial" w:hint="eastAsia"/>
          <w:lang w:eastAsia="zh-CN"/>
        </w:rPr>
        <w:t>cancel/close</w:t>
      </w:r>
      <w:r w:rsidR="0022495D">
        <w:rPr>
          <w:rFonts w:eastAsiaTheme="minorEastAsia" w:cs="Arial" w:hint="eastAsia"/>
          <w:lang w:eastAsia="zh-CN"/>
        </w:rPr>
        <w:t>界面的时候结束该线程。</w:t>
      </w:r>
    </w:p>
    <w:p w:rsidR="00AD673A" w:rsidRDefault="00AD673A">
      <w:pPr>
        <w:spacing w:before="240"/>
        <w:rPr>
          <w:rFonts w:eastAsiaTheme="minorEastAsia" w:cs="Arial"/>
          <w:lang w:eastAsia="zh-CN"/>
        </w:rPr>
      </w:pPr>
    </w:p>
    <w:p w:rsidR="00AD673A" w:rsidRDefault="00AD673A">
      <w:pPr>
        <w:spacing w:before="240"/>
        <w:rPr>
          <w:rFonts w:eastAsiaTheme="minorEastAsia" w:cs="Arial"/>
          <w:lang w:eastAsia="zh-CN"/>
        </w:rPr>
      </w:pPr>
    </w:p>
    <w:p w:rsidR="004748E8" w:rsidRDefault="004748E8" w:rsidP="00A70052">
      <w:pPr>
        <w:spacing w:before="240"/>
        <w:rPr>
          <w:rFonts w:cs="Arial"/>
          <w:szCs w:val="22"/>
        </w:rPr>
      </w:pPr>
    </w:p>
    <w:p w:rsidR="004748E8" w:rsidRPr="00DE413E" w:rsidRDefault="004748E8" w:rsidP="00A70052">
      <w:pPr>
        <w:spacing w:before="240"/>
        <w:rPr>
          <w:rFonts w:cs="Arial"/>
          <w:szCs w:val="22"/>
        </w:rPr>
      </w:pPr>
    </w:p>
    <w:sectPr w:rsidR="004748E8" w:rsidRPr="00DE413E" w:rsidSect="00EC01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6" w:h="16838"/>
      <w:pgMar w:top="1800" w:right="1440" w:bottom="1440" w:left="1440" w:header="720" w:footer="720" w:gutter="0"/>
      <w:cols w:space="720"/>
      <w:titlePg/>
      <w:docGrid w:linePitch="360" w:charSpace="-245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B14" w:rsidRDefault="00C70B14">
      <w:pPr>
        <w:spacing w:before="240"/>
      </w:pPr>
      <w:r>
        <w:separator/>
      </w:r>
    </w:p>
  </w:endnote>
  <w:endnote w:type="continuationSeparator" w:id="0">
    <w:p w:rsidR="00C70B14" w:rsidRDefault="00C70B14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5A" w:rsidRDefault="00ED065A">
    <w:pPr>
      <w:pStyle w:val="a7"/>
      <w:spacing w:before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5A" w:rsidRPr="008C3C39" w:rsidRDefault="00AD673A" w:rsidP="004345CD">
    <w:pPr>
      <w:tabs>
        <w:tab w:val="center" w:pos="5040"/>
      </w:tabs>
      <w:spacing w:before="240"/>
    </w:pPr>
    <w:proofErr w:type="spellStart"/>
    <w:r>
      <w:rPr>
        <w:rFonts w:ascii="Times New Roman" w:eastAsiaTheme="minorEastAsia" w:hAnsi="Times New Roman" w:hint="eastAsia"/>
        <w:sz w:val="21"/>
        <w:szCs w:val="21"/>
        <w:lang w:eastAsia="zh-CN"/>
      </w:rPr>
      <w:t>Verislicon</w:t>
    </w:r>
    <w:proofErr w:type="spellEnd"/>
    <w:r w:rsidR="00ED065A">
      <w:rPr>
        <w:rFonts w:ascii="Times New Roman" w:hAnsi="Times New Roman"/>
        <w:sz w:val="21"/>
        <w:szCs w:val="21"/>
      </w:rPr>
      <w:t xml:space="preserve"> Secure Data</w:t>
    </w:r>
    <w:r w:rsidR="00ED065A">
      <w:rPr>
        <w:rFonts w:ascii="Times New Roman" w:hAnsi="Times New Roman"/>
        <w:sz w:val="21"/>
        <w:szCs w:val="21"/>
      </w:rPr>
      <w:br/>
    </w:r>
    <w:proofErr w:type="spellStart"/>
    <w:r>
      <w:rPr>
        <w:rFonts w:ascii="Times New Roman" w:eastAsiaTheme="minorEastAsia" w:hAnsi="Times New Roman" w:hint="eastAsia"/>
        <w:sz w:val="21"/>
        <w:szCs w:val="21"/>
        <w:lang w:eastAsia="zh-CN"/>
      </w:rPr>
      <w:t>Verislicon</w:t>
    </w:r>
    <w:proofErr w:type="spellEnd"/>
    <w:r>
      <w:rPr>
        <w:rFonts w:ascii="Times New Roman" w:hAnsi="Times New Roman"/>
        <w:sz w:val="21"/>
        <w:szCs w:val="21"/>
      </w:rPr>
      <w:t xml:space="preserve"> </w:t>
    </w:r>
    <w:r w:rsidR="00ED065A">
      <w:rPr>
        <w:rFonts w:ascii="Times New Roman" w:hAnsi="Times New Roman"/>
        <w:sz w:val="21"/>
        <w:szCs w:val="21"/>
      </w:rPr>
      <w:t>and Proprietary Information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5A" w:rsidRDefault="00ED065A">
    <w:pPr>
      <w:pStyle w:val="a7"/>
      <w:spacing w:before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B14" w:rsidRDefault="00C70B14">
      <w:pPr>
        <w:spacing w:before="240"/>
      </w:pPr>
      <w:r>
        <w:separator/>
      </w:r>
    </w:p>
  </w:footnote>
  <w:footnote w:type="continuationSeparator" w:id="0">
    <w:p w:rsidR="00C70B14" w:rsidRDefault="00C70B14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5A" w:rsidRDefault="00ED065A">
    <w:pPr>
      <w:pStyle w:val="aa"/>
      <w:spacing w:before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60" w:type="dxa"/>
        <w:right w:w="160" w:type="dxa"/>
      </w:tblCellMar>
      <w:tblLook w:val="0000"/>
    </w:tblPr>
    <w:tblGrid>
      <w:gridCol w:w="3285"/>
      <w:gridCol w:w="2777"/>
      <w:gridCol w:w="3074"/>
    </w:tblGrid>
    <w:tr w:rsidR="00ED065A" w:rsidTr="000A37CE">
      <w:trPr>
        <w:cantSplit/>
        <w:trHeight w:val="350"/>
      </w:trPr>
      <w:tc>
        <w:tcPr>
          <w:tcW w:w="3285" w:type="dxa"/>
          <w:vMerge w:val="restart"/>
          <w:shd w:val="clear" w:color="auto" w:fill="auto"/>
        </w:tcPr>
        <w:p w:rsidR="00ED065A" w:rsidRDefault="00ED065A" w:rsidP="000A37CE">
          <w:pPr>
            <w:spacing w:before="240"/>
            <w:jc w:val="center"/>
            <w:rPr>
              <w:b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574800" cy="546100"/>
                <wp:effectExtent l="19050" t="0" r="635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black">
                        <a:xfrm>
                          <a:off x="0" y="0"/>
                          <a:ext cx="1574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7" w:type="dxa"/>
          <w:shd w:val="clear" w:color="auto" w:fill="auto"/>
          <w:vAlign w:val="center"/>
        </w:tcPr>
        <w:p w:rsidR="00ED065A" w:rsidRDefault="00ED065A" w:rsidP="00D84B7C">
          <w:pPr>
            <w:spacing w:beforeLines="0"/>
            <w:jc w:val="center"/>
          </w:pPr>
          <w:r>
            <w:rPr>
              <w:b/>
            </w:rPr>
            <w:t>(</w:t>
          </w:r>
          <w:proofErr w:type="spellStart"/>
          <w:r w:rsidR="00D84B7C">
            <w:rPr>
              <w:rFonts w:eastAsiaTheme="minorEastAsia" w:hint="eastAsia"/>
              <w:b/>
              <w:lang w:eastAsia="zh-CN"/>
            </w:rPr>
            <w:t>Verisilicon</w:t>
          </w:r>
          <w:proofErr w:type="spellEnd"/>
          <w:r>
            <w:rPr>
              <w:b/>
            </w:rPr>
            <w:t>)</w:t>
          </w:r>
        </w:p>
      </w:tc>
      <w:tc>
        <w:tcPr>
          <w:tcW w:w="3074" w:type="dxa"/>
          <w:shd w:val="clear" w:color="auto" w:fill="auto"/>
          <w:vAlign w:val="center"/>
        </w:tcPr>
        <w:p w:rsidR="00ED065A" w:rsidRDefault="00ED065A" w:rsidP="000A37CE">
          <w:pPr>
            <w:spacing w:beforeLines="0"/>
            <w:jc w:val="center"/>
          </w:pPr>
          <w:r>
            <w:t xml:space="preserve">Page </w:t>
          </w:r>
          <w:r w:rsidR="00816A74">
            <w:fldChar w:fldCharType="begin"/>
          </w:r>
          <w:r>
            <w:instrText xml:space="preserve"> PAGE </w:instrText>
          </w:r>
          <w:r w:rsidR="00816A74">
            <w:fldChar w:fldCharType="separate"/>
          </w:r>
          <w:r w:rsidR="00C1130F">
            <w:rPr>
              <w:noProof/>
            </w:rPr>
            <w:t>2</w:t>
          </w:r>
          <w:r w:rsidR="00816A74">
            <w:rPr>
              <w:noProof/>
            </w:rPr>
            <w:fldChar w:fldCharType="end"/>
          </w:r>
          <w:r>
            <w:t xml:space="preserve"> of </w:t>
          </w:r>
          <w:fldSimple w:instr=" NUMPAGES \*Arabic ">
            <w:r w:rsidR="00C1130F">
              <w:rPr>
                <w:noProof/>
              </w:rPr>
              <w:t>10</w:t>
            </w:r>
          </w:fldSimple>
        </w:p>
      </w:tc>
    </w:tr>
    <w:tr w:rsidR="00ED065A" w:rsidTr="000A37CE">
      <w:trPr>
        <w:cantSplit/>
        <w:trHeight w:val="70"/>
      </w:trPr>
      <w:tc>
        <w:tcPr>
          <w:tcW w:w="3285" w:type="dxa"/>
          <w:vMerge/>
          <w:shd w:val="clear" w:color="auto" w:fill="auto"/>
        </w:tcPr>
        <w:p w:rsidR="00ED065A" w:rsidRDefault="00ED065A" w:rsidP="000A37CE">
          <w:pPr>
            <w:snapToGrid w:val="0"/>
            <w:spacing w:before="240"/>
          </w:pPr>
        </w:p>
      </w:tc>
      <w:tc>
        <w:tcPr>
          <w:tcW w:w="2777" w:type="dxa"/>
          <w:shd w:val="clear" w:color="auto" w:fill="auto"/>
        </w:tcPr>
        <w:p w:rsidR="00ED065A" w:rsidRDefault="00D84B7C" w:rsidP="000A37CE">
          <w:pPr>
            <w:spacing w:beforeLines="0"/>
            <w:rPr>
              <w:szCs w:val="22"/>
            </w:rPr>
          </w:pPr>
          <w:proofErr w:type="spellStart"/>
          <w:r>
            <w:rPr>
              <w:rFonts w:eastAsiaTheme="minorEastAsia" w:hint="eastAsia"/>
              <w:szCs w:val="22"/>
              <w:lang w:eastAsia="zh-CN"/>
            </w:rPr>
            <w:t>Verisilicon</w:t>
          </w:r>
          <w:proofErr w:type="spellEnd"/>
          <w:r>
            <w:rPr>
              <w:rFonts w:eastAsiaTheme="minorEastAsia" w:hint="eastAsia"/>
              <w:szCs w:val="22"/>
              <w:lang w:eastAsia="zh-CN"/>
            </w:rPr>
            <w:t xml:space="preserve"> BLE Tool Design</w:t>
          </w:r>
          <w:r w:rsidR="00ED065A">
            <w:rPr>
              <w:szCs w:val="22"/>
            </w:rPr>
            <w:t xml:space="preserve"> Note</w:t>
          </w:r>
        </w:p>
      </w:tc>
      <w:tc>
        <w:tcPr>
          <w:tcW w:w="3074" w:type="dxa"/>
          <w:shd w:val="clear" w:color="auto" w:fill="auto"/>
          <w:vAlign w:val="center"/>
        </w:tcPr>
        <w:tbl>
          <w:tblPr>
            <w:tblW w:w="2818" w:type="dxa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951"/>
            <w:gridCol w:w="1867"/>
          </w:tblGrid>
          <w:tr w:rsidR="00ED065A" w:rsidTr="000A37CE">
            <w:trPr>
              <w:trHeight w:val="270"/>
            </w:trPr>
            <w:tc>
              <w:tcPr>
                <w:tcW w:w="951" w:type="dxa"/>
                <w:shd w:val="clear" w:color="auto" w:fill="auto"/>
                <w:vAlign w:val="center"/>
              </w:tcPr>
              <w:p w:rsidR="00ED065A" w:rsidRDefault="00ED065A" w:rsidP="000A37CE">
                <w:pPr>
                  <w:spacing w:beforeLines="0"/>
                  <w:rPr>
                    <w:szCs w:val="22"/>
                  </w:rPr>
                </w:pPr>
                <w:r>
                  <w:rPr>
                    <w:szCs w:val="22"/>
                  </w:rPr>
                  <w:t xml:space="preserve">Doc. #:  </w:t>
                </w:r>
              </w:p>
            </w:tc>
            <w:tc>
              <w:tcPr>
                <w:tcW w:w="1867" w:type="dxa"/>
                <w:shd w:val="clear" w:color="auto" w:fill="auto"/>
                <w:vAlign w:val="center"/>
              </w:tcPr>
              <w:p w:rsidR="00ED065A" w:rsidRDefault="00D84B7C" w:rsidP="000A37CE">
                <w:pPr>
                  <w:snapToGrid w:val="0"/>
                  <w:spacing w:beforeLines="0"/>
                  <w:rPr>
                    <w:szCs w:val="22"/>
                  </w:rPr>
                </w:pPr>
                <w:r>
                  <w:rPr>
                    <w:szCs w:val="22"/>
                  </w:rPr>
                  <w:t>0.</w:t>
                </w:r>
                <w:r>
                  <w:rPr>
                    <w:rFonts w:eastAsiaTheme="minorEastAsia" w:hint="eastAsia"/>
                    <w:szCs w:val="22"/>
                    <w:lang w:eastAsia="zh-CN"/>
                  </w:rPr>
                  <w:t>1</w:t>
                </w:r>
                <w:r w:rsidR="00ED065A">
                  <w:rPr>
                    <w:szCs w:val="22"/>
                  </w:rPr>
                  <w:t>.0</w:t>
                </w:r>
              </w:p>
            </w:tc>
          </w:tr>
          <w:tr w:rsidR="00ED065A" w:rsidTr="000A37CE">
            <w:trPr>
              <w:trHeight w:val="270"/>
            </w:trPr>
            <w:tc>
              <w:tcPr>
                <w:tcW w:w="951" w:type="dxa"/>
                <w:shd w:val="clear" w:color="auto" w:fill="auto"/>
                <w:vAlign w:val="center"/>
              </w:tcPr>
              <w:p w:rsidR="00ED065A" w:rsidRDefault="00ED065A" w:rsidP="000A37CE">
                <w:pPr>
                  <w:spacing w:beforeLines="0"/>
                  <w:rPr>
                    <w:szCs w:val="22"/>
                  </w:rPr>
                </w:pPr>
                <w:r>
                  <w:rPr>
                    <w:szCs w:val="22"/>
                  </w:rPr>
                  <w:t>Revised:</w:t>
                </w:r>
              </w:p>
            </w:tc>
            <w:tc>
              <w:tcPr>
                <w:tcW w:w="1867" w:type="dxa"/>
                <w:shd w:val="clear" w:color="auto" w:fill="auto"/>
                <w:vAlign w:val="center"/>
              </w:tcPr>
              <w:p w:rsidR="00ED065A" w:rsidRPr="00D84B7C" w:rsidRDefault="00D84B7C" w:rsidP="003A0449">
                <w:pPr>
                  <w:snapToGrid w:val="0"/>
                  <w:spacing w:beforeLines="0"/>
                  <w:rPr>
                    <w:rFonts w:eastAsiaTheme="minorEastAsia"/>
                    <w:szCs w:val="22"/>
                    <w:lang w:eastAsia="zh-CN"/>
                  </w:rPr>
                </w:pPr>
                <w:r>
                  <w:rPr>
                    <w:szCs w:val="22"/>
                  </w:rPr>
                  <w:t>201</w:t>
                </w:r>
                <w:r>
                  <w:rPr>
                    <w:rFonts w:eastAsiaTheme="minorEastAsia" w:hint="eastAsia"/>
                    <w:szCs w:val="22"/>
                    <w:lang w:eastAsia="zh-CN"/>
                  </w:rPr>
                  <w:t>8</w:t>
                </w:r>
                <w:r>
                  <w:rPr>
                    <w:szCs w:val="22"/>
                  </w:rPr>
                  <w:t>-</w:t>
                </w:r>
                <w:r>
                  <w:rPr>
                    <w:rFonts w:eastAsiaTheme="minorEastAsia" w:hint="eastAsia"/>
                    <w:szCs w:val="22"/>
                    <w:lang w:eastAsia="zh-CN"/>
                  </w:rPr>
                  <w:t>11</w:t>
                </w:r>
                <w:r>
                  <w:rPr>
                    <w:szCs w:val="22"/>
                  </w:rPr>
                  <w:t>-</w:t>
                </w:r>
                <w:r w:rsidR="00ED065A">
                  <w:rPr>
                    <w:szCs w:val="22"/>
                  </w:rPr>
                  <w:t>1</w:t>
                </w:r>
                <w:r>
                  <w:rPr>
                    <w:rFonts w:eastAsiaTheme="minorEastAsia" w:hint="eastAsia"/>
                    <w:szCs w:val="22"/>
                    <w:lang w:eastAsia="zh-CN"/>
                  </w:rPr>
                  <w:t>0</w:t>
                </w:r>
              </w:p>
            </w:tc>
          </w:tr>
        </w:tbl>
        <w:p w:rsidR="00ED065A" w:rsidRDefault="00ED065A" w:rsidP="000A37CE">
          <w:pPr>
            <w:spacing w:beforeLines="0"/>
          </w:pPr>
        </w:p>
      </w:tc>
    </w:tr>
  </w:tbl>
  <w:p w:rsidR="00ED065A" w:rsidRPr="008C3C39" w:rsidRDefault="00ED065A" w:rsidP="008C3C39">
    <w:pPr>
      <w:pStyle w:val="aa"/>
      <w:spacing w:before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5A" w:rsidRDefault="00ED065A">
    <w:pPr>
      <w:pStyle w:val="aa"/>
      <w:spacing w:before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/>
        <w:color w:val="00000A"/>
        <w:sz w:val="20"/>
      </w:rPr>
    </w:lvl>
    <w:lvl w:ilvl="1">
      <w:start w:val="1"/>
      <w:numFmt w:val="bullet"/>
      <w:lvlText w:val="+"/>
      <w:lvlJc w:val="left"/>
      <w:pPr>
        <w:tabs>
          <w:tab w:val="num" w:pos="893"/>
        </w:tabs>
        <w:ind w:left="893" w:hanging="360"/>
      </w:pPr>
      <w:rPr>
        <w:rFonts w:ascii="Arial" w:hAnsi="Arial" w:cs="Arial"/>
      </w:rPr>
    </w:lvl>
    <w:lvl w:ilvl="2">
      <w:start w:val="1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Arial" w:hAnsi="Arial" w:cs="Arial"/>
      </w:rPr>
    </w:lvl>
    <w:lvl w:ilvl="3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cs="Wingdings"/>
      </w:rPr>
    </w:lvl>
    <w:lvl w:ilvl="4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+"/>
      <w:lvlJc w:val="left"/>
      <w:pPr>
        <w:tabs>
          <w:tab w:val="num" w:pos="275"/>
        </w:tabs>
        <w:ind w:left="275" w:hanging="360"/>
      </w:pPr>
      <w:rPr>
        <w:rFonts w:ascii="Arial" w:hAnsi="Arial" w:cs="Arial"/>
        <w:color w:val="00000A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Arial" w:hAnsi="Arial" w:cs="Arial"/>
      </w:rPr>
    </w:lvl>
    <w:lvl w:ilvl="3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cs="Wingdings"/>
      </w:rPr>
    </w:lvl>
    <w:lvl w:ilvl="4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sz w:val="20"/>
      </w:rPr>
    </w:lvl>
    <w:lvl w:ilvl="1">
      <w:start w:val="1"/>
      <w:numFmt w:val="bullet"/>
      <w:lvlText w:val="+"/>
      <w:lvlJc w:val="left"/>
      <w:pPr>
        <w:tabs>
          <w:tab w:val="num" w:pos="893"/>
        </w:tabs>
        <w:ind w:left="893" w:hanging="360"/>
      </w:pPr>
      <w:rPr>
        <w:rFonts w:ascii="Arial" w:hAnsi="Arial" w:cs="Arial"/>
      </w:rPr>
    </w:lvl>
    <w:lvl w:ilvl="2">
      <w:start w:val="1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Arial" w:hAnsi="Arial" w:cs="Arial"/>
      </w:rPr>
    </w:lvl>
    <w:lvl w:ilvl="3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cs="Wingdings"/>
      </w:rPr>
    </w:lvl>
    <w:lvl w:ilvl="4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100"/>
        </w:tabs>
        <w:ind w:left="3100" w:hanging="360"/>
      </w:pPr>
    </w:lvl>
    <w:lvl w:ilvl="1">
      <w:start w:val="1"/>
      <w:numFmt w:val="decimal"/>
      <w:lvlText w:val="%2."/>
      <w:lvlJc w:val="left"/>
      <w:pPr>
        <w:tabs>
          <w:tab w:val="num" w:pos="1660"/>
        </w:tabs>
        <w:ind w:left="1660" w:hanging="360"/>
      </w:pPr>
    </w:lvl>
    <w:lvl w:ilvl="2">
      <w:start w:val="1"/>
      <w:numFmt w:val="lowerRoman"/>
      <w:lvlText w:val="%3."/>
      <w:lvlJc w:val="right"/>
      <w:pPr>
        <w:tabs>
          <w:tab w:val="num" w:pos="2380"/>
        </w:tabs>
        <w:ind w:left="2380" w:hanging="180"/>
      </w:pPr>
    </w:lvl>
    <w:lvl w:ilvl="3">
      <w:start w:val="1"/>
      <w:numFmt w:val="decimal"/>
      <w:lvlText w:val="%4."/>
      <w:lvlJc w:val="left"/>
      <w:pPr>
        <w:tabs>
          <w:tab w:val="num" w:pos="3100"/>
        </w:tabs>
        <w:ind w:left="3100" w:hanging="360"/>
      </w:pPr>
    </w:lvl>
    <w:lvl w:ilvl="4">
      <w:start w:val="1"/>
      <w:numFmt w:val="lowerLetter"/>
      <w:lvlText w:val="%5."/>
      <w:lvlJc w:val="left"/>
      <w:pPr>
        <w:tabs>
          <w:tab w:val="num" w:pos="3820"/>
        </w:tabs>
        <w:ind w:left="3820" w:hanging="360"/>
      </w:pPr>
    </w:lvl>
    <w:lvl w:ilvl="5">
      <w:start w:val="1"/>
      <w:numFmt w:val="lowerRoman"/>
      <w:lvlText w:val="%6."/>
      <w:lvlJc w:val="right"/>
      <w:pPr>
        <w:tabs>
          <w:tab w:val="num" w:pos="4540"/>
        </w:tabs>
        <w:ind w:left="4540" w:hanging="180"/>
      </w:pPr>
    </w:lvl>
    <w:lvl w:ilvl="6">
      <w:start w:val="1"/>
      <w:numFmt w:val="decimal"/>
      <w:lvlText w:val="%7."/>
      <w:lvlJc w:val="left"/>
      <w:pPr>
        <w:tabs>
          <w:tab w:val="num" w:pos="5260"/>
        </w:tabs>
        <w:ind w:left="5260" w:hanging="360"/>
      </w:pPr>
    </w:lvl>
    <w:lvl w:ilvl="7">
      <w:start w:val="1"/>
      <w:numFmt w:val="lowerLetter"/>
      <w:lvlText w:val="%8."/>
      <w:lvlJc w:val="left"/>
      <w:pPr>
        <w:tabs>
          <w:tab w:val="num" w:pos="5980"/>
        </w:tabs>
        <w:ind w:left="5980" w:hanging="360"/>
      </w:pPr>
    </w:lvl>
    <w:lvl w:ilvl="8">
      <w:start w:val="1"/>
      <w:numFmt w:val="lowerRoman"/>
      <w:lvlText w:val="%9."/>
      <w:lvlJc w:val="right"/>
      <w:pPr>
        <w:tabs>
          <w:tab w:val="num" w:pos="6700"/>
        </w:tabs>
        <w:ind w:left="6700" w:hanging="180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lowerRoman"/>
      <w:lvlText w:val="%1."/>
      <w:lvlJc w:val="right"/>
      <w:pPr>
        <w:tabs>
          <w:tab w:val="num" w:pos="225"/>
        </w:tabs>
        <w:ind w:left="225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9"/>
    <w:multiLevelType w:val="multilevel"/>
    <w:tmpl w:val="E48EB028"/>
    <w:name w:val="WW8Num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Arial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0"/>
        <w:szCs w:val="2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vanish w:val="0"/>
        <w:kern w:val="1"/>
        <w:sz w:val="22"/>
        <w:szCs w:val="16"/>
        <w:lang w:val="en-US" w:eastAsia="ja-JP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vanish w:val="0"/>
        <w:kern w:val="1"/>
        <w:sz w:val="22"/>
        <w:szCs w:val="16"/>
        <w:lang w:val="en-US" w:eastAsia="ja-JP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vanish w:val="0"/>
        <w:kern w:val="1"/>
        <w:sz w:val="22"/>
        <w:szCs w:val="16"/>
        <w:lang w:val="en-US" w:eastAsia="ja-JP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022D3552"/>
    <w:multiLevelType w:val="multilevel"/>
    <w:tmpl w:val="E57693D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060F12C4"/>
    <w:multiLevelType w:val="hybridMultilevel"/>
    <w:tmpl w:val="820A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77E27D6"/>
    <w:multiLevelType w:val="hybridMultilevel"/>
    <w:tmpl w:val="8C28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FC4CFC"/>
    <w:multiLevelType w:val="hybridMultilevel"/>
    <w:tmpl w:val="674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67739E"/>
    <w:multiLevelType w:val="hybridMultilevel"/>
    <w:tmpl w:val="22AA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965B0C"/>
    <w:multiLevelType w:val="hybridMultilevel"/>
    <w:tmpl w:val="EFCE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E20EE"/>
    <w:multiLevelType w:val="multilevel"/>
    <w:tmpl w:val="CD6883F6"/>
    <w:lvl w:ilvl="0">
      <w:start w:val="1"/>
      <w:numFmt w:val="bullet"/>
      <w:pStyle w:val="Bullet1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20"/>
      </w:rPr>
    </w:lvl>
    <w:lvl w:ilvl="1">
      <w:start w:val="3"/>
      <w:numFmt w:val="bullet"/>
      <w:lvlText w:val="+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25">
    <w:nsid w:val="25184482"/>
    <w:multiLevelType w:val="hybridMultilevel"/>
    <w:tmpl w:val="A2AA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4F7CDE"/>
    <w:multiLevelType w:val="multilevel"/>
    <w:tmpl w:val="27DEED10"/>
    <w:lvl w:ilvl="0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  <w:sz w:val="20"/>
      </w:rPr>
    </w:lvl>
    <w:lvl w:ilvl="1">
      <w:start w:val="1"/>
      <w:numFmt w:val="bullet"/>
      <w:pStyle w:val="Bullet3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27">
    <w:nsid w:val="27372B54"/>
    <w:multiLevelType w:val="hybridMultilevel"/>
    <w:tmpl w:val="013A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E0C4924"/>
    <w:multiLevelType w:val="hybridMultilevel"/>
    <w:tmpl w:val="72524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0920821"/>
    <w:multiLevelType w:val="hybridMultilevel"/>
    <w:tmpl w:val="02B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FB74A2"/>
    <w:multiLevelType w:val="hybridMultilevel"/>
    <w:tmpl w:val="8C702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34F5D1D"/>
    <w:multiLevelType w:val="hybridMultilevel"/>
    <w:tmpl w:val="C3A4E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DF58C6"/>
    <w:multiLevelType w:val="hybridMultilevel"/>
    <w:tmpl w:val="CBF2B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0BC0F50"/>
    <w:multiLevelType w:val="hybridMultilevel"/>
    <w:tmpl w:val="617A0E38"/>
    <w:lvl w:ilvl="0" w:tplc="F698C982">
      <w:start w:val="1"/>
      <w:numFmt w:val="decimal"/>
      <w:pStyle w:val="NumberedList1"/>
      <w:lvlText w:val="%1."/>
      <w:lvlJc w:val="left"/>
      <w:pPr>
        <w:tabs>
          <w:tab w:val="num" w:pos="3100"/>
        </w:tabs>
        <w:ind w:left="310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660"/>
        </w:tabs>
        <w:ind w:left="1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80"/>
        </w:tabs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0"/>
        </w:tabs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0"/>
        </w:tabs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0"/>
        </w:tabs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0"/>
        </w:tabs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0"/>
        </w:tabs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0"/>
        </w:tabs>
        <w:ind w:left="6700" w:hanging="180"/>
      </w:pPr>
    </w:lvl>
  </w:abstractNum>
  <w:abstractNum w:abstractNumId="34">
    <w:nsid w:val="5C3F1818"/>
    <w:multiLevelType w:val="hybridMultilevel"/>
    <w:tmpl w:val="3ED00AFE"/>
    <w:lvl w:ilvl="0" w:tplc="AF782ED8">
      <w:start w:val="1"/>
      <w:numFmt w:val="lowerLetter"/>
      <w:pStyle w:val="NumberedList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9675B7"/>
    <w:multiLevelType w:val="hybridMultilevel"/>
    <w:tmpl w:val="820A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80FD6"/>
    <w:multiLevelType w:val="hybridMultilevel"/>
    <w:tmpl w:val="C3A4E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1B3B4C"/>
    <w:multiLevelType w:val="hybridMultilevel"/>
    <w:tmpl w:val="A49C87A8"/>
    <w:lvl w:ilvl="0" w:tplc="D43201CE">
      <w:start w:val="1"/>
      <w:numFmt w:val="bullet"/>
      <w:pStyle w:val="Bullet2"/>
      <w:lvlText w:val="+"/>
      <w:lvlJc w:val="left"/>
      <w:pPr>
        <w:tabs>
          <w:tab w:val="num" w:pos="275"/>
        </w:tabs>
        <w:ind w:left="275" w:hanging="36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CC30D7"/>
    <w:multiLevelType w:val="multilevel"/>
    <w:tmpl w:val="6C94FDC8"/>
    <w:lvl w:ilvl="0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  <w:sz w:val="20"/>
      </w:rPr>
    </w:lvl>
    <w:lvl w:ilvl="1">
      <w:start w:val="3"/>
      <w:numFmt w:val="bullet"/>
      <w:lvlText w:val="+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2">
      <w:start w:val="1"/>
      <w:numFmt w:val="bullet"/>
      <w:pStyle w:val="Bullet4"/>
      <w:lvlText w:val="-"/>
      <w:lvlJc w:val="left"/>
      <w:pPr>
        <w:tabs>
          <w:tab w:val="num" w:pos="1570"/>
        </w:tabs>
        <w:ind w:left="1570" w:hanging="360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39">
    <w:nsid w:val="6D4241F7"/>
    <w:multiLevelType w:val="hybridMultilevel"/>
    <w:tmpl w:val="E2927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055AAA"/>
    <w:multiLevelType w:val="hybridMultilevel"/>
    <w:tmpl w:val="EA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BC1944"/>
    <w:multiLevelType w:val="hybridMultilevel"/>
    <w:tmpl w:val="C6F2A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8B64F5"/>
    <w:multiLevelType w:val="hybridMultilevel"/>
    <w:tmpl w:val="BDE6BDB8"/>
    <w:lvl w:ilvl="0" w:tplc="040C0001">
      <w:start w:val="1"/>
      <w:numFmt w:val="lowerRoman"/>
      <w:pStyle w:val="NumberedList3"/>
      <w:lvlText w:val="%1."/>
      <w:lvlJc w:val="right"/>
      <w:pPr>
        <w:tabs>
          <w:tab w:val="num" w:pos="225"/>
        </w:tabs>
        <w:ind w:left="225" w:hanging="18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0E5A75"/>
    <w:multiLevelType w:val="multilevel"/>
    <w:tmpl w:val="AD30BA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24"/>
  </w:num>
  <w:num w:numId="3">
    <w:abstractNumId w:val="18"/>
  </w:num>
  <w:num w:numId="4">
    <w:abstractNumId w:val="37"/>
  </w:num>
  <w:num w:numId="5">
    <w:abstractNumId w:val="26"/>
  </w:num>
  <w:num w:numId="6">
    <w:abstractNumId w:val="38"/>
  </w:num>
  <w:num w:numId="7">
    <w:abstractNumId w:val="18"/>
  </w:num>
  <w:num w:numId="8">
    <w:abstractNumId w:val="33"/>
  </w:num>
  <w:num w:numId="9">
    <w:abstractNumId w:val="34"/>
  </w:num>
  <w:num w:numId="10">
    <w:abstractNumId w:val="42"/>
  </w:num>
  <w:num w:numId="11">
    <w:abstractNumId w:val="29"/>
  </w:num>
  <w:num w:numId="12">
    <w:abstractNumId w:val="40"/>
  </w:num>
  <w:num w:numId="13">
    <w:abstractNumId w:val="20"/>
  </w:num>
  <w:num w:numId="14">
    <w:abstractNumId w:val="36"/>
  </w:num>
  <w:num w:numId="15">
    <w:abstractNumId w:val="25"/>
  </w:num>
  <w:num w:numId="16">
    <w:abstractNumId w:val="35"/>
  </w:num>
  <w:num w:numId="17">
    <w:abstractNumId w:val="31"/>
  </w:num>
  <w:num w:numId="18">
    <w:abstractNumId w:val="18"/>
  </w:num>
  <w:num w:numId="19">
    <w:abstractNumId w:val="41"/>
  </w:num>
  <w:num w:numId="20">
    <w:abstractNumId w:val="43"/>
  </w:num>
  <w:num w:numId="21">
    <w:abstractNumId w:val="23"/>
  </w:num>
  <w:num w:numId="22">
    <w:abstractNumId w:val="22"/>
  </w:num>
  <w:num w:numId="23">
    <w:abstractNumId w:val="19"/>
  </w:num>
  <w:num w:numId="24">
    <w:abstractNumId w:val="32"/>
  </w:num>
  <w:num w:numId="25">
    <w:abstractNumId w:val="28"/>
  </w:num>
  <w:num w:numId="26">
    <w:abstractNumId w:val="21"/>
  </w:num>
  <w:num w:numId="27">
    <w:abstractNumId w:val="27"/>
  </w:num>
  <w:num w:numId="28">
    <w:abstractNumId w:val="30"/>
  </w:num>
  <w:num w:numId="29">
    <w:abstractNumId w:val="3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displayBackgroundShape/>
  <w:embedSystemFonts/>
  <w:bordersDoNotSurroundHeader/>
  <w:bordersDoNotSurroundFooter/>
  <w:proofState w:spelling="clean" w:grammar="clean"/>
  <w:defaultTabStop w:val="4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6D35D5"/>
    <w:rsid w:val="00002071"/>
    <w:rsid w:val="00013FF9"/>
    <w:rsid w:val="00014C67"/>
    <w:rsid w:val="00036D0E"/>
    <w:rsid w:val="000376A6"/>
    <w:rsid w:val="00043C87"/>
    <w:rsid w:val="000505DF"/>
    <w:rsid w:val="000535AD"/>
    <w:rsid w:val="00061E5A"/>
    <w:rsid w:val="00071184"/>
    <w:rsid w:val="00075169"/>
    <w:rsid w:val="0008018F"/>
    <w:rsid w:val="00080DAC"/>
    <w:rsid w:val="000814CE"/>
    <w:rsid w:val="000828D5"/>
    <w:rsid w:val="00082FA6"/>
    <w:rsid w:val="000856AF"/>
    <w:rsid w:val="00091B75"/>
    <w:rsid w:val="000920F1"/>
    <w:rsid w:val="000A37CE"/>
    <w:rsid w:val="000A49C6"/>
    <w:rsid w:val="000A738B"/>
    <w:rsid w:val="000A769B"/>
    <w:rsid w:val="000C01B9"/>
    <w:rsid w:val="000C5C85"/>
    <w:rsid w:val="000E5DAF"/>
    <w:rsid w:val="000E7319"/>
    <w:rsid w:val="000F3FC8"/>
    <w:rsid w:val="000F5416"/>
    <w:rsid w:val="000F5E61"/>
    <w:rsid w:val="00101F10"/>
    <w:rsid w:val="0011139D"/>
    <w:rsid w:val="00111C6B"/>
    <w:rsid w:val="001138F1"/>
    <w:rsid w:val="0011414C"/>
    <w:rsid w:val="00114743"/>
    <w:rsid w:val="0011597B"/>
    <w:rsid w:val="001160B7"/>
    <w:rsid w:val="001207D1"/>
    <w:rsid w:val="001418EC"/>
    <w:rsid w:val="00142B7F"/>
    <w:rsid w:val="00157A75"/>
    <w:rsid w:val="00160612"/>
    <w:rsid w:val="001639B7"/>
    <w:rsid w:val="00167BFE"/>
    <w:rsid w:val="00176A48"/>
    <w:rsid w:val="001847B1"/>
    <w:rsid w:val="00192F40"/>
    <w:rsid w:val="0019373B"/>
    <w:rsid w:val="00197F36"/>
    <w:rsid w:val="001A438D"/>
    <w:rsid w:val="001A46EE"/>
    <w:rsid w:val="001B18FF"/>
    <w:rsid w:val="001B528E"/>
    <w:rsid w:val="001B5374"/>
    <w:rsid w:val="001B68CD"/>
    <w:rsid w:val="001B7347"/>
    <w:rsid w:val="001C1054"/>
    <w:rsid w:val="001C129C"/>
    <w:rsid w:val="001D213F"/>
    <w:rsid w:val="001D32DA"/>
    <w:rsid w:val="001E119F"/>
    <w:rsid w:val="001E1CF5"/>
    <w:rsid w:val="001E3BAA"/>
    <w:rsid w:val="001F150B"/>
    <w:rsid w:val="001F2F34"/>
    <w:rsid w:val="001F7B13"/>
    <w:rsid w:val="0020054A"/>
    <w:rsid w:val="00206E5E"/>
    <w:rsid w:val="00211222"/>
    <w:rsid w:val="0021416F"/>
    <w:rsid w:val="00216392"/>
    <w:rsid w:val="00217AA9"/>
    <w:rsid w:val="00220197"/>
    <w:rsid w:val="0022495D"/>
    <w:rsid w:val="002251E2"/>
    <w:rsid w:val="002271E8"/>
    <w:rsid w:val="00227895"/>
    <w:rsid w:val="00236989"/>
    <w:rsid w:val="00236C49"/>
    <w:rsid w:val="00236EE3"/>
    <w:rsid w:val="00241600"/>
    <w:rsid w:val="002434D3"/>
    <w:rsid w:val="00243842"/>
    <w:rsid w:val="002504D3"/>
    <w:rsid w:val="002506B8"/>
    <w:rsid w:val="00253625"/>
    <w:rsid w:val="00263235"/>
    <w:rsid w:val="0026648D"/>
    <w:rsid w:val="00270360"/>
    <w:rsid w:val="00280BD0"/>
    <w:rsid w:val="00286952"/>
    <w:rsid w:val="002908DF"/>
    <w:rsid w:val="00295DB0"/>
    <w:rsid w:val="00296B55"/>
    <w:rsid w:val="002A425C"/>
    <w:rsid w:val="002A45D1"/>
    <w:rsid w:val="002A488C"/>
    <w:rsid w:val="002A4E2F"/>
    <w:rsid w:val="002B056B"/>
    <w:rsid w:val="002B12C6"/>
    <w:rsid w:val="002C2130"/>
    <w:rsid w:val="002C50A9"/>
    <w:rsid w:val="002D4BE8"/>
    <w:rsid w:val="002D5871"/>
    <w:rsid w:val="002E6B66"/>
    <w:rsid w:val="002F43F4"/>
    <w:rsid w:val="002F6A14"/>
    <w:rsid w:val="0030275D"/>
    <w:rsid w:val="00305B72"/>
    <w:rsid w:val="00311B68"/>
    <w:rsid w:val="00321275"/>
    <w:rsid w:val="00323122"/>
    <w:rsid w:val="00324E06"/>
    <w:rsid w:val="00326F60"/>
    <w:rsid w:val="00330B2F"/>
    <w:rsid w:val="003328F3"/>
    <w:rsid w:val="00332975"/>
    <w:rsid w:val="00334BFD"/>
    <w:rsid w:val="00334E69"/>
    <w:rsid w:val="003606E7"/>
    <w:rsid w:val="00364582"/>
    <w:rsid w:val="0036762E"/>
    <w:rsid w:val="00371ACE"/>
    <w:rsid w:val="003739D9"/>
    <w:rsid w:val="00376374"/>
    <w:rsid w:val="0038027C"/>
    <w:rsid w:val="00380929"/>
    <w:rsid w:val="00380C33"/>
    <w:rsid w:val="003823B1"/>
    <w:rsid w:val="00384750"/>
    <w:rsid w:val="003855C1"/>
    <w:rsid w:val="003938F0"/>
    <w:rsid w:val="00393C3B"/>
    <w:rsid w:val="00394E44"/>
    <w:rsid w:val="00396532"/>
    <w:rsid w:val="003A0449"/>
    <w:rsid w:val="003A2DF6"/>
    <w:rsid w:val="003B24BC"/>
    <w:rsid w:val="003B36D0"/>
    <w:rsid w:val="003B7E9B"/>
    <w:rsid w:val="003D1B0B"/>
    <w:rsid w:val="003D2173"/>
    <w:rsid w:val="003F6F60"/>
    <w:rsid w:val="0040084A"/>
    <w:rsid w:val="0040386F"/>
    <w:rsid w:val="00404908"/>
    <w:rsid w:val="004063CA"/>
    <w:rsid w:val="00406BE2"/>
    <w:rsid w:val="00410179"/>
    <w:rsid w:val="0041468B"/>
    <w:rsid w:val="00425B5F"/>
    <w:rsid w:val="00433677"/>
    <w:rsid w:val="004345CD"/>
    <w:rsid w:val="004410F9"/>
    <w:rsid w:val="00452B0D"/>
    <w:rsid w:val="00460C89"/>
    <w:rsid w:val="00464053"/>
    <w:rsid w:val="00467C76"/>
    <w:rsid w:val="00473B1F"/>
    <w:rsid w:val="00473BD3"/>
    <w:rsid w:val="004748E8"/>
    <w:rsid w:val="004809F8"/>
    <w:rsid w:val="0048589E"/>
    <w:rsid w:val="00493853"/>
    <w:rsid w:val="004977CC"/>
    <w:rsid w:val="004A72EC"/>
    <w:rsid w:val="004B21B8"/>
    <w:rsid w:val="004B3061"/>
    <w:rsid w:val="004B44A7"/>
    <w:rsid w:val="004B4FF5"/>
    <w:rsid w:val="004B5E8A"/>
    <w:rsid w:val="004B64D6"/>
    <w:rsid w:val="004C6DA3"/>
    <w:rsid w:val="004D21CE"/>
    <w:rsid w:val="004D2855"/>
    <w:rsid w:val="004D3355"/>
    <w:rsid w:val="004E0C4C"/>
    <w:rsid w:val="004E6FC6"/>
    <w:rsid w:val="004F1E00"/>
    <w:rsid w:val="004F31A9"/>
    <w:rsid w:val="004F44D9"/>
    <w:rsid w:val="004F74B8"/>
    <w:rsid w:val="005003ED"/>
    <w:rsid w:val="00504D3C"/>
    <w:rsid w:val="00511B3C"/>
    <w:rsid w:val="005159AD"/>
    <w:rsid w:val="00516BF8"/>
    <w:rsid w:val="00522F22"/>
    <w:rsid w:val="005244EB"/>
    <w:rsid w:val="00526330"/>
    <w:rsid w:val="00530C91"/>
    <w:rsid w:val="0053146E"/>
    <w:rsid w:val="00531C00"/>
    <w:rsid w:val="005342D7"/>
    <w:rsid w:val="00537F04"/>
    <w:rsid w:val="0054130F"/>
    <w:rsid w:val="00550E8F"/>
    <w:rsid w:val="0055507B"/>
    <w:rsid w:val="005564AE"/>
    <w:rsid w:val="00557982"/>
    <w:rsid w:val="005602D2"/>
    <w:rsid w:val="00566123"/>
    <w:rsid w:val="00570228"/>
    <w:rsid w:val="00572D04"/>
    <w:rsid w:val="00573B54"/>
    <w:rsid w:val="0059013D"/>
    <w:rsid w:val="00592540"/>
    <w:rsid w:val="00593565"/>
    <w:rsid w:val="005A5EB6"/>
    <w:rsid w:val="005B56A8"/>
    <w:rsid w:val="005B69CA"/>
    <w:rsid w:val="005C13CC"/>
    <w:rsid w:val="005D2615"/>
    <w:rsid w:val="005D27A2"/>
    <w:rsid w:val="005D31C0"/>
    <w:rsid w:val="005D3E65"/>
    <w:rsid w:val="005D6741"/>
    <w:rsid w:val="005E177E"/>
    <w:rsid w:val="005F2A11"/>
    <w:rsid w:val="005F4B66"/>
    <w:rsid w:val="005F663D"/>
    <w:rsid w:val="005F6AD9"/>
    <w:rsid w:val="006029B8"/>
    <w:rsid w:val="00604B55"/>
    <w:rsid w:val="00612A2C"/>
    <w:rsid w:val="00625F63"/>
    <w:rsid w:val="006300BB"/>
    <w:rsid w:val="00631FC2"/>
    <w:rsid w:val="00634F94"/>
    <w:rsid w:val="00643408"/>
    <w:rsid w:val="0064626B"/>
    <w:rsid w:val="006600D6"/>
    <w:rsid w:val="0066461B"/>
    <w:rsid w:val="006650EF"/>
    <w:rsid w:val="00665683"/>
    <w:rsid w:val="0066711F"/>
    <w:rsid w:val="00676654"/>
    <w:rsid w:val="0068021A"/>
    <w:rsid w:val="00694A72"/>
    <w:rsid w:val="006A7820"/>
    <w:rsid w:val="006A7C8E"/>
    <w:rsid w:val="006B77B2"/>
    <w:rsid w:val="006D03E5"/>
    <w:rsid w:val="006D1817"/>
    <w:rsid w:val="006D2DBC"/>
    <w:rsid w:val="006D35D5"/>
    <w:rsid w:val="006D4190"/>
    <w:rsid w:val="006D4328"/>
    <w:rsid w:val="006E0172"/>
    <w:rsid w:val="006E3EC3"/>
    <w:rsid w:val="006E57D3"/>
    <w:rsid w:val="006F0941"/>
    <w:rsid w:val="00701D13"/>
    <w:rsid w:val="00710D30"/>
    <w:rsid w:val="00715BD1"/>
    <w:rsid w:val="00715F27"/>
    <w:rsid w:val="00716431"/>
    <w:rsid w:val="007164A4"/>
    <w:rsid w:val="007258EF"/>
    <w:rsid w:val="00725A06"/>
    <w:rsid w:val="00725C65"/>
    <w:rsid w:val="007265B9"/>
    <w:rsid w:val="00726F95"/>
    <w:rsid w:val="00732F2D"/>
    <w:rsid w:val="00737641"/>
    <w:rsid w:val="00743A2B"/>
    <w:rsid w:val="00750331"/>
    <w:rsid w:val="007600B9"/>
    <w:rsid w:val="0076030C"/>
    <w:rsid w:val="00766864"/>
    <w:rsid w:val="00781A58"/>
    <w:rsid w:val="0079091A"/>
    <w:rsid w:val="00791C71"/>
    <w:rsid w:val="007963DC"/>
    <w:rsid w:val="007A146C"/>
    <w:rsid w:val="007A56AA"/>
    <w:rsid w:val="007B19A2"/>
    <w:rsid w:val="007B4DE2"/>
    <w:rsid w:val="007B6F27"/>
    <w:rsid w:val="007C0262"/>
    <w:rsid w:val="007C10D1"/>
    <w:rsid w:val="007C1DAA"/>
    <w:rsid w:val="007C66E2"/>
    <w:rsid w:val="007C7926"/>
    <w:rsid w:val="007D0978"/>
    <w:rsid w:val="007D3D47"/>
    <w:rsid w:val="007D73FA"/>
    <w:rsid w:val="007E2447"/>
    <w:rsid w:val="007F0488"/>
    <w:rsid w:val="007F536D"/>
    <w:rsid w:val="00816A74"/>
    <w:rsid w:val="00826D7D"/>
    <w:rsid w:val="008313B8"/>
    <w:rsid w:val="00834A30"/>
    <w:rsid w:val="008424F8"/>
    <w:rsid w:val="00842914"/>
    <w:rsid w:val="008452F4"/>
    <w:rsid w:val="00845DA9"/>
    <w:rsid w:val="00852D69"/>
    <w:rsid w:val="00861FD8"/>
    <w:rsid w:val="0086582F"/>
    <w:rsid w:val="00866D21"/>
    <w:rsid w:val="00872DDC"/>
    <w:rsid w:val="00881508"/>
    <w:rsid w:val="008C3C39"/>
    <w:rsid w:val="008D3BB1"/>
    <w:rsid w:val="008D51DA"/>
    <w:rsid w:val="008E0A42"/>
    <w:rsid w:val="008E2FB4"/>
    <w:rsid w:val="008E3C1F"/>
    <w:rsid w:val="008E59A0"/>
    <w:rsid w:val="008F20EB"/>
    <w:rsid w:val="008F506C"/>
    <w:rsid w:val="009166DD"/>
    <w:rsid w:val="009172D9"/>
    <w:rsid w:val="00920EED"/>
    <w:rsid w:val="009225E3"/>
    <w:rsid w:val="0093251B"/>
    <w:rsid w:val="00933613"/>
    <w:rsid w:val="0093592D"/>
    <w:rsid w:val="00936428"/>
    <w:rsid w:val="009421A5"/>
    <w:rsid w:val="009430D3"/>
    <w:rsid w:val="00946B76"/>
    <w:rsid w:val="0094780A"/>
    <w:rsid w:val="00947D2E"/>
    <w:rsid w:val="00954D71"/>
    <w:rsid w:val="009567B1"/>
    <w:rsid w:val="009602F4"/>
    <w:rsid w:val="00961CBB"/>
    <w:rsid w:val="00962E94"/>
    <w:rsid w:val="00965608"/>
    <w:rsid w:val="009836F1"/>
    <w:rsid w:val="0098635C"/>
    <w:rsid w:val="009869D4"/>
    <w:rsid w:val="009A2A4C"/>
    <w:rsid w:val="009A3DBA"/>
    <w:rsid w:val="009B15D1"/>
    <w:rsid w:val="009C1C89"/>
    <w:rsid w:val="009C4C5C"/>
    <w:rsid w:val="009C6661"/>
    <w:rsid w:val="009D5792"/>
    <w:rsid w:val="009D60C7"/>
    <w:rsid w:val="009D63E0"/>
    <w:rsid w:val="009D703D"/>
    <w:rsid w:val="009F0B0B"/>
    <w:rsid w:val="009F366D"/>
    <w:rsid w:val="009F4918"/>
    <w:rsid w:val="009F49FB"/>
    <w:rsid w:val="009F4E41"/>
    <w:rsid w:val="00A048D0"/>
    <w:rsid w:val="00A057DF"/>
    <w:rsid w:val="00A11CA4"/>
    <w:rsid w:val="00A11D57"/>
    <w:rsid w:val="00A1351C"/>
    <w:rsid w:val="00A334FD"/>
    <w:rsid w:val="00A339AC"/>
    <w:rsid w:val="00A43C0F"/>
    <w:rsid w:val="00A44797"/>
    <w:rsid w:val="00A45E53"/>
    <w:rsid w:val="00A5062C"/>
    <w:rsid w:val="00A536BB"/>
    <w:rsid w:val="00A57528"/>
    <w:rsid w:val="00A63361"/>
    <w:rsid w:val="00A63CB5"/>
    <w:rsid w:val="00A647E2"/>
    <w:rsid w:val="00A67816"/>
    <w:rsid w:val="00A70052"/>
    <w:rsid w:val="00A71401"/>
    <w:rsid w:val="00A72451"/>
    <w:rsid w:val="00A728FC"/>
    <w:rsid w:val="00A75B41"/>
    <w:rsid w:val="00A86D16"/>
    <w:rsid w:val="00AA29C6"/>
    <w:rsid w:val="00AA4EF2"/>
    <w:rsid w:val="00AA60B8"/>
    <w:rsid w:val="00AB12B2"/>
    <w:rsid w:val="00AB1857"/>
    <w:rsid w:val="00AB7EAD"/>
    <w:rsid w:val="00AC3779"/>
    <w:rsid w:val="00AD673A"/>
    <w:rsid w:val="00AE162C"/>
    <w:rsid w:val="00AF06DC"/>
    <w:rsid w:val="00AF7922"/>
    <w:rsid w:val="00B0255E"/>
    <w:rsid w:val="00B1034C"/>
    <w:rsid w:val="00B10433"/>
    <w:rsid w:val="00B208E5"/>
    <w:rsid w:val="00B23832"/>
    <w:rsid w:val="00B27198"/>
    <w:rsid w:val="00B34ED7"/>
    <w:rsid w:val="00B3647C"/>
    <w:rsid w:val="00B41781"/>
    <w:rsid w:val="00B43A49"/>
    <w:rsid w:val="00B4564A"/>
    <w:rsid w:val="00B45E51"/>
    <w:rsid w:val="00B46FDA"/>
    <w:rsid w:val="00B528DA"/>
    <w:rsid w:val="00B55D03"/>
    <w:rsid w:val="00B628EE"/>
    <w:rsid w:val="00B62F1C"/>
    <w:rsid w:val="00B67C61"/>
    <w:rsid w:val="00B73AC6"/>
    <w:rsid w:val="00B7449C"/>
    <w:rsid w:val="00B857A5"/>
    <w:rsid w:val="00B86517"/>
    <w:rsid w:val="00B95484"/>
    <w:rsid w:val="00BA0AB1"/>
    <w:rsid w:val="00BA15F8"/>
    <w:rsid w:val="00BA1E47"/>
    <w:rsid w:val="00BA5341"/>
    <w:rsid w:val="00BB7E7C"/>
    <w:rsid w:val="00BC06B8"/>
    <w:rsid w:val="00BC2438"/>
    <w:rsid w:val="00BC3291"/>
    <w:rsid w:val="00BC5F99"/>
    <w:rsid w:val="00BD165E"/>
    <w:rsid w:val="00BD3256"/>
    <w:rsid w:val="00BD4823"/>
    <w:rsid w:val="00BD656A"/>
    <w:rsid w:val="00BE1B32"/>
    <w:rsid w:val="00BE2D39"/>
    <w:rsid w:val="00BF1762"/>
    <w:rsid w:val="00C061AD"/>
    <w:rsid w:val="00C10865"/>
    <w:rsid w:val="00C1130F"/>
    <w:rsid w:val="00C2403A"/>
    <w:rsid w:val="00C361D9"/>
    <w:rsid w:val="00C414A8"/>
    <w:rsid w:val="00C423F3"/>
    <w:rsid w:val="00C42470"/>
    <w:rsid w:val="00C479E6"/>
    <w:rsid w:val="00C577DD"/>
    <w:rsid w:val="00C62279"/>
    <w:rsid w:val="00C66DA6"/>
    <w:rsid w:val="00C70B14"/>
    <w:rsid w:val="00C81474"/>
    <w:rsid w:val="00C83C32"/>
    <w:rsid w:val="00C90ADF"/>
    <w:rsid w:val="00CB3458"/>
    <w:rsid w:val="00CB6C39"/>
    <w:rsid w:val="00CC77A3"/>
    <w:rsid w:val="00CD02E3"/>
    <w:rsid w:val="00CD2716"/>
    <w:rsid w:val="00CE0FBC"/>
    <w:rsid w:val="00CE659E"/>
    <w:rsid w:val="00CF6FB0"/>
    <w:rsid w:val="00D008E5"/>
    <w:rsid w:val="00D00AC3"/>
    <w:rsid w:val="00D100B1"/>
    <w:rsid w:val="00D20CA0"/>
    <w:rsid w:val="00D309D0"/>
    <w:rsid w:val="00D34567"/>
    <w:rsid w:val="00D34A43"/>
    <w:rsid w:val="00D36C95"/>
    <w:rsid w:val="00D41D43"/>
    <w:rsid w:val="00D43464"/>
    <w:rsid w:val="00D47462"/>
    <w:rsid w:val="00D52464"/>
    <w:rsid w:val="00D53288"/>
    <w:rsid w:val="00D53466"/>
    <w:rsid w:val="00D5431C"/>
    <w:rsid w:val="00D57032"/>
    <w:rsid w:val="00D62C6F"/>
    <w:rsid w:val="00D63767"/>
    <w:rsid w:val="00D65E2A"/>
    <w:rsid w:val="00D7678A"/>
    <w:rsid w:val="00D820F2"/>
    <w:rsid w:val="00D84B7C"/>
    <w:rsid w:val="00D903E9"/>
    <w:rsid w:val="00D92371"/>
    <w:rsid w:val="00DB0544"/>
    <w:rsid w:val="00DC52F9"/>
    <w:rsid w:val="00DC6B93"/>
    <w:rsid w:val="00DD480C"/>
    <w:rsid w:val="00DD4AE3"/>
    <w:rsid w:val="00DD4F4E"/>
    <w:rsid w:val="00DE413E"/>
    <w:rsid w:val="00DE676E"/>
    <w:rsid w:val="00DE7BF6"/>
    <w:rsid w:val="00DF10B7"/>
    <w:rsid w:val="00DF20DF"/>
    <w:rsid w:val="00DF720F"/>
    <w:rsid w:val="00E02483"/>
    <w:rsid w:val="00E139F7"/>
    <w:rsid w:val="00E13AD8"/>
    <w:rsid w:val="00E16D21"/>
    <w:rsid w:val="00E21E41"/>
    <w:rsid w:val="00E2505F"/>
    <w:rsid w:val="00E34A09"/>
    <w:rsid w:val="00E37DD0"/>
    <w:rsid w:val="00E466B9"/>
    <w:rsid w:val="00E62AA1"/>
    <w:rsid w:val="00E668D6"/>
    <w:rsid w:val="00E70343"/>
    <w:rsid w:val="00E73BD4"/>
    <w:rsid w:val="00E75BD3"/>
    <w:rsid w:val="00E82944"/>
    <w:rsid w:val="00E862F9"/>
    <w:rsid w:val="00E9088D"/>
    <w:rsid w:val="00EA22A6"/>
    <w:rsid w:val="00EB1DC4"/>
    <w:rsid w:val="00EC005B"/>
    <w:rsid w:val="00EC01D9"/>
    <w:rsid w:val="00EC6B89"/>
    <w:rsid w:val="00ED065A"/>
    <w:rsid w:val="00ED2CDD"/>
    <w:rsid w:val="00ED5C0B"/>
    <w:rsid w:val="00EE05D3"/>
    <w:rsid w:val="00EE6D24"/>
    <w:rsid w:val="00EF1867"/>
    <w:rsid w:val="00F03FF6"/>
    <w:rsid w:val="00F11469"/>
    <w:rsid w:val="00F12746"/>
    <w:rsid w:val="00F14660"/>
    <w:rsid w:val="00F20884"/>
    <w:rsid w:val="00F27588"/>
    <w:rsid w:val="00F3347E"/>
    <w:rsid w:val="00F42C4B"/>
    <w:rsid w:val="00F53B8B"/>
    <w:rsid w:val="00F6180D"/>
    <w:rsid w:val="00F66916"/>
    <w:rsid w:val="00F70F03"/>
    <w:rsid w:val="00F729C7"/>
    <w:rsid w:val="00F75424"/>
    <w:rsid w:val="00F75CCA"/>
    <w:rsid w:val="00F81F18"/>
    <w:rsid w:val="00F920A7"/>
    <w:rsid w:val="00F95EB2"/>
    <w:rsid w:val="00F9774F"/>
    <w:rsid w:val="00FB18DC"/>
    <w:rsid w:val="00FC0884"/>
    <w:rsid w:val="00FC0C74"/>
    <w:rsid w:val="00FC6A75"/>
    <w:rsid w:val="00FC7B4C"/>
    <w:rsid w:val="00FD37E2"/>
    <w:rsid w:val="00FD490D"/>
    <w:rsid w:val="00FD7077"/>
    <w:rsid w:val="00FE6572"/>
    <w:rsid w:val="00FF2359"/>
    <w:rsid w:val="00FF3471"/>
    <w:rsid w:val="00FF35F7"/>
    <w:rsid w:val="00FF6A68"/>
    <w:rsid w:val="00FF6B5F"/>
    <w:rsid w:val="00FF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47"/>
    <w:pPr>
      <w:spacing w:beforeLines="100"/>
    </w:pPr>
    <w:rPr>
      <w:rFonts w:ascii="Arial" w:hAnsi="Arial"/>
      <w:sz w:val="22"/>
      <w:szCs w:val="16"/>
      <w:lang w:eastAsia="ja-JP"/>
    </w:rPr>
  </w:style>
  <w:style w:type="paragraph" w:styleId="1">
    <w:name w:val="heading 1"/>
    <w:basedOn w:val="a"/>
    <w:next w:val="a"/>
    <w:link w:val="1Char"/>
    <w:qFormat/>
    <w:rsid w:val="00FC0C74"/>
    <w:pPr>
      <w:keepNext/>
      <w:pageBreakBefore/>
      <w:numPr>
        <w:numId w:val="7"/>
      </w:numPr>
      <w:tabs>
        <w:tab w:val="left" w:pos="720"/>
      </w:tabs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FC0C74"/>
    <w:pPr>
      <w:keepNext/>
      <w:widowControl w:val="0"/>
      <w:numPr>
        <w:ilvl w:val="1"/>
        <w:numId w:val="7"/>
      </w:numPr>
      <w:adjustRightInd w:val="0"/>
      <w:spacing w:beforeLines="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FC0C74"/>
    <w:pPr>
      <w:keepNext/>
      <w:numPr>
        <w:ilvl w:val="2"/>
        <w:numId w:val="7"/>
      </w:numPr>
      <w:tabs>
        <w:tab w:val="left" w:pos="880"/>
      </w:tabs>
      <w:spacing w:beforeLines="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FC0C74"/>
    <w:pPr>
      <w:keepNext/>
      <w:numPr>
        <w:ilvl w:val="3"/>
        <w:numId w:val="7"/>
      </w:numPr>
      <w:spacing w:beforeLines="0"/>
      <w:outlineLvl w:val="3"/>
    </w:pPr>
    <w:rPr>
      <w:b/>
      <w:bCs/>
      <w:sz w:val="20"/>
      <w:szCs w:val="28"/>
      <w:lang w:val="en-GB"/>
    </w:rPr>
  </w:style>
  <w:style w:type="paragraph" w:styleId="5">
    <w:name w:val="heading 5"/>
    <w:basedOn w:val="4"/>
    <w:next w:val="a"/>
    <w:link w:val="5Char"/>
    <w:qFormat/>
    <w:rsid w:val="00FC0C74"/>
    <w:pPr>
      <w:numPr>
        <w:ilvl w:val="4"/>
      </w:numPr>
      <w:outlineLvl w:val="4"/>
    </w:pPr>
    <w:rPr>
      <w:rFonts w:eastAsia="Times New Roman"/>
      <w:i/>
    </w:rPr>
  </w:style>
  <w:style w:type="paragraph" w:styleId="6">
    <w:name w:val="heading 6"/>
    <w:basedOn w:val="a"/>
    <w:next w:val="a"/>
    <w:link w:val="6Char"/>
    <w:qFormat/>
    <w:rsid w:val="00FC0C74"/>
    <w:pPr>
      <w:numPr>
        <w:ilvl w:val="5"/>
        <w:numId w:val="7"/>
      </w:numPr>
      <w:spacing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link w:val="7Char"/>
    <w:qFormat/>
    <w:rsid w:val="00FC0C74"/>
    <w:pPr>
      <w:numPr>
        <w:ilvl w:val="6"/>
        <w:numId w:val="7"/>
      </w:numPr>
      <w:spacing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Char"/>
    <w:qFormat/>
    <w:rsid w:val="00FC0C74"/>
    <w:pPr>
      <w:numPr>
        <w:ilvl w:val="7"/>
        <w:numId w:val="7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link w:val="9Char"/>
    <w:qFormat/>
    <w:rsid w:val="00FC0C74"/>
    <w:pPr>
      <w:numPr>
        <w:ilvl w:val="8"/>
        <w:numId w:val="7"/>
      </w:numPr>
      <w:spacing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EC01D9"/>
  </w:style>
  <w:style w:type="character" w:customStyle="1" w:styleId="WW8Num1z1">
    <w:name w:val="WW8Num1z1"/>
    <w:rsid w:val="00EC01D9"/>
  </w:style>
  <w:style w:type="character" w:customStyle="1" w:styleId="WW8Num1z2">
    <w:name w:val="WW8Num1z2"/>
    <w:rsid w:val="00EC01D9"/>
  </w:style>
  <w:style w:type="character" w:customStyle="1" w:styleId="WW8Num1z3">
    <w:name w:val="WW8Num1z3"/>
    <w:rsid w:val="00EC01D9"/>
  </w:style>
  <w:style w:type="character" w:customStyle="1" w:styleId="WW8Num1z4">
    <w:name w:val="WW8Num1z4"/>
    <w:rsid w:val="00EC01D9"/>
  </w:style>
  <w:style w:type="character" w:customStyle="1" w:styleId="WW8Num1z5">
    <w:name w:val="WW8Num1z5"/>
    <w:rsid w:val="00EC01D9"/>
  </w:style>
  <w:style w:type="character" w:customStyle="1" w:styleId="WW8Num1z6">
    <w:name w:val="WW8Num1z6"/>
    <w:rsid w:val="00EC01D9"/>
  </w:style>
  <w:style w:type="character" w:customStyle="1" w:styleId="WW8Num1z7">
    <w:name w:val="WW8Num1z7"/>
    <w:rsid w:val="00EC01D9"/>
  </w:style>
  <w:style w:type="character" w:customStyle="1" w:styleId="WW8Num1z8">
    <w:name w:val="WW8Num1z8"/>
    <w:rsid w:val="00EC01D9"/>
  </w:style>
  <w:style w:type="character" w:customStyle="1" w:styleId="WW8Num2z0">
    <w:name w:val="WW8Num2z0"/>
    <w:rsid w:val="00EC01D9"/>
    <w:rPr>
      <w:rFonts w:ascii="Symbol" w:hAnsi="Symbol" w:cs="Symbol"/>
      <w:color w:val="00000A"/>
      <w:sz w:val="20"/>
    </w:rPr>
  </w:style>
  <w:style w:type="character" w:customStyle="1" w:styleId="WW8Num2z1">
    <w:name w:val="WW8Num2z1"/>
    <w:rsid w:val="00EC01D9"/>
    <w:rPr>
      <w:rFonts w:ascii="Arial" w:hAnsi="Arial" w:cs="Arial"/>
    </w:rPr>
  </w:style>
  <w:style w:type="character" w:customStyle="1" w:styleId="WW8Num2z3">
    <w:name w:val="WW8Num2z3"/>
    <w:rsid w:val="00EC01D9"/>
    <w:rPr>
      <w:rFonts w:ascii="Wingdings" w:hAnsi="Wingdings" w:cs="Wingdings"/>
    </w:rPr>
  </w:style>
  <w:style w:type="character" w:customStyle="1" w:styleId="WW8Num2z4">
    <w:name w:val="WW8Num2z4"/>
    <w:rsid w:val="00EC01D9"/>
    <w:rPr>
      <w:rFonts w:ascii="Courier New" w:hAnsi="Courier New" w:cs="Courier New"/>
    </w:rPr>
  </w:style>
  <w:style w:type="character" w:customStyle="1" w:styleId="WW8Num2z6">
    <w:name w:val="WW8Num2z6"/>
    <w:rsid w:val="00EC01D9"/>
    <w:rPr>
      <w:rFonts w:ascii="Symbol" w:hAnsi="Symbol" w:cs="Symbol"/>
    </w:rPr>
  </w:style>
  <w:style w:type="character" w:customStyle="1" w:styleId="WW8Num3z0">
    <w:name w:val="WW8Num3z0"/>
    <w:rsid w:val="00EC01D9"/>
    <w:rPr>
      <w:rFonts w:ascii="Arial" w:hAnsi="Arial" w:cs="Arial"/>
      <w:color w:val="00000A"/>
      <w:sz w:val="18"/>
      <w:szCs w:val="18"/>
    </w:rPr>
  </w:style>
  <w:style w:type="character" w:customStyle="1" w:styleId="WW8Num3z1">
    <w:name w:val="WW8Num3z1"/>
    <w:rsid w:val="00EC01D9"/>
    <w:rPr>
      <w:rFonts w:ascii="Courier New" w:hAnsi="Courier New" w:cs="Courier New"/>
    </w:rPr>
  </w:style>
  <w:style w:type="character" w:customStyle="1" w:styleId="WW8Num3z2">
    <w:name w:val="WW8Num3z2"/>
    <w:rsid w:val="00EC01D9"/>
    <w:rPr>
      <w:rFonts w:ascii="Wingdings" w:hAnsi="Wingdings" w:cs="Wingdings"/>
    </w:rPr>
  </w:style>
  <w:style w:type="character" w:customStyle="1" w:styleId="WW8Num3z3">
    <w:name w:val="WW8Num3z3"/>
    <w:rsid w:val="00EC01D9"/>
    <w:rPr>
      <w:rFonts w:ascii="Symbol" w:hAnsi="Symbol" w:cs="Symbol"/>
    </w:rPr>
  </w:style>
  <w:style w:type="character" w:customStyle="1" w:styleId="WW8Num4z0">
    <w:name w:val="WW8Num4z0"/>
    <w:rsid w:val="00EC01D9"/>
    <w:rPr>
      <w:sz w:val="20"/>
    </w:rPr>
  </w:style>
  <w:style w:type="character" w:customStyle="1" w:styleId="WW8Num4z1">
    <w:name w:val="WW8Num4z1"/>
    <w:rsid w:val="00EC01D9"/>
    <w:rPr>
      <w:rFonts w:ascii="Courier New" w:hAnsi="Courier New" w:cs="Courier New"/>
      <w:sz w:val="20"/>
    </w:rPr>
  </w:style>
  <w:style w:type="character" w:customStyle="1" w:styleId="WW8Num4z2">
    <w:name w:val="WW8Num4z2"/>
    <w:rsid w:val="00EC01D9"/>
    <w:rPr>
      <w:rFonts w:ascii="Arial" w:hAnsi="Arial" w:cs="Arial"/>
    </w:rPr>
  </w:style>
  <w:style w:type="character" w:customStyle="1" w:styleId="WW8Num4z3">
    <w:name w:val="WW8Num4z3"/>
    <w:rsid w:val="00EC01D9"/>
    <w:rPr>
      <w:rFonts w:ascii="Wingdings" w:hAnsi="Wingdings" w:cs="Wingdings"/>
    </w:rPr>
  </w:style>
  <w:style w:type="character" w:customStyle="1" w:styleId="WW8Num4z4">
    <w:name w:val="WW8Num4z4"/>
    <w:rsid w:val="00EC01D9"/>
    <w:rPr>
      <w:rFonts w:ascii="Courier New" w:hAnsi="Courier New" w:cs="Courier New"/>
    </w:rPr>
  </w:style>
  <w:style w:type="character" w:customStyle="1" w:styleId="WW8Num4z6">
    <w:name w:val="WW8Num4z6"/>
    <w:rsid w:val="00EC01D9"/>
    <w:rPr>
      <w:rFonts w:ascii="Symbol" w:hAnsi="Symbol" w:cs="Symbol"/>
    </w:rPr>
  </w:style>
  <w:style w:type="character" w:customStyle="1" w:styleId="WW8Num5z0">
    <w:name w:val="WW8Num5z0"/>
    <w:rsid w:val="00EC01D9"/>
    <w:rPr>
      <w:sz w:val="20"/>
    </w:rPr>
  </w:style>
  <w:style w:type="character" w:customStyle="1" w:styleId="WW8Num5z1">
    <w:name w:val="WW8Num5z1"/>
    <w:rsid w:val="00EC01D9"/>
    <w:rPr>
      <w:rFonts w:ascii="Arial" w:hAnsi="Arial" w:cs="Arial"/>
    </w:rPr>
  </w:style>
  <w:style w:type="character" w:customStyle="1" w:styleId="WW8Num5z3">
    <w:name w:val="WW8Num5z3"/>
    <w:rsid w:val="00EC01D9"/>
    <w:rPr>
      <w:rFonts w:ascii="Wingdings" w:hAnsi="Wingdings" w:cs="Wingdings"/>
    </w:rPr>
  </w:style>
  <w:style w:type="character" w:customStyle="1" w:styleId="WW8Num5z4">
    <w:name w:val="WW8Num5z4"/>
    <w:rsid w:val="00EC01D9"/>
    <w:rPr>
      <w:rFonts w:ascii="Courier New" w:hAnsi="Courier New" w:cs="Courier New"/>
    </w:rPr>
  </w:style>
  <w:style w:type="character" w:customStyle="1" w:styleId="WW8Num5z6">
    <w:name w:val="WW8Num5z6"/>
    <w:rsid w:val="00EC01D9"/>
    <w:rPr>
      <w:rFonts w:ascii="Symbol" w:hAnsi="Symbol" w:cs="Symbol"/>
    </w:rPr>
  </w:style>
  <w:style w:type="character" w:customStyle="1" w:styleId="WW8Num6z0">
    <w:name w:val="WW8Num6z0"/>
    <w:rsid w:val="00EC01D9"/>
  </w:style>
  <w:style w:type="character" w:customStyle="1" w:styleId="WW8Num6z1">
    <w:name w:val="WW8Num6z1"/>
    <w:rsid w:val="00EC01D9"/>
  </w:style>
  <w:style w:type="character" w:customStyle="1" w:styleId="WW8Num6z2">
    <w:name w:val="WW8Num6z2"/>
    <w:rsid w:val="00EC01D9"/>
  </w:style>
  <w:style w:type="character" w:customStyle="1" w:styleId="WW8Num6z3">
    <w:name w:val="WW8Num6z3"/>
    <w:rsid w:val="00EC01D9"/>
  </w:style>
  <w:style w:type="character" w:customStyle="1" w:styleId="WW8Num6z4">
    <w:name w:val="WW8Num6z4"/>
    <w:rsid w:val="00EC01D9"/>
  </w:style>
  <w:style w:type="character" w:customStyle="1" w:styleId="WW8Num6z5">
    <w:name w:val="WW8Num6z5"/>
    <w:rsid w:val="00EC01D9"/>
  </w:style>
  <w:style w:type="character" w:customStyle="1" w:styleId="WW8Num6z6">
    <w:name w:val="WW8Num6z6"/>
    <w:rsid w:val="00EC01D9"/>
  </w:style>
  <w:style w:type="character" w:customStyle="1" w:styleId="WW8Num6z7">
    <w:name w:val="WW8Num6z7"/>
    <w:rsid w:val="00EC01D9"/>
  </w:style>
  <w:style w:type="character" w:customStyle="1" w:styleId="WW8Num6z8">
    <w:name w:val="WW8Num6z8"/>
    <w:rsid w:val="00EC01D9"/>
  </w:style>
  <w:style w:type="character" w:customStyle="1" w:styleId="WW8Num7z0">
    <w:name w:val="WW8Num7z0"/>
    <w:rsid w:val="00EC01D9"/>
  </w:style>
  <w:style w:type="character" w:customStyle="1" w:styleId="WW8Num7z1">
    <w:name w:val="WW8Num7z1"/>
    <w:rsid w:val="00EC01D9"/>
  </w:style>
  <w:style w:type="character" w:customStyle="1" w:styleId="WW8Num7z2">
    <w:name w:val="WW8Num7z2"/>
    <w:rsid w:val="00EC01D9"/>
  </w:style>
  <w:style w:type="character" w:customStyle="1" w:styleId="WW8Num7z3">
    <w:name w:val="WW8Num7z3"/>
    <w:rsid w:val="00EC01D9"/>
  </w:style>
  <w:style w:type="character" w:customStyle="1" w:styleId="WW8Num7z4">
    <w:name w:val="WW8Num7z4"/>
    <w:rsid w:val="00EC01D9"/>
  </w:style>
  <w:style w:type="character" w:customStyle="1" w:styleId="WW8Num7z5">
    <w:name w:val="WW8Num7z5"/>
    <w:rsid w:val="00EC01D9"/>
  </w:style>
  <w:style w:type="character" w:customStyle="1" w:styleId="WW8Num7z6">
    <w:name w:val="WW8Num7z6"/>
    <w:rsid w:val="00EC01D9"/>
  </w:style>
  <w:style w:type="character" w:customStyle="1" w:styleId="WW8Num7z7">
    <w:name w:val="WW8Num7z7"/>
    <w:rsid w:val="00EC01D9"/>
  </w:style>
  <w:style w:type="character" w:customStyle="1" w:styleId="WW8Num7z8">
    <w:name w:val="WW8Num7z8"/>
    <w:rsid w:val="00EC01D9"/>
  </w:style>
  <w:style w:type="character" w:customStyle="1" w:styleId="WW8Num8z0">
    <w:name w:val="WW8Num8z0"/>
    <w:rsid w:val="00EC01D9"/>
  </w:style>
  <w:style w:type="character" w:customStyle="1" w:styleId="WW8Num8z1">
    <w:name w:val="WW8Num8z1"/>
    <w:rsid w:val="00EC01D9"/>
  </w:style>
  <w:style w:type="character" w:customStyle="1" w:styleId="WW8Num8z2">
    <w:name w:val="WW8Num8z2"/>
    <w:rsid w:val="00EC01D9"/>
  </w:style>
  <w:style w:type="character" w:customStyle="1" w:styleId="WW8Num8z3">
    <w:name w:val="WW8Num8z3"/>
    <w:rsid w:val="00EC01D9"/>
  </w:style>
  <w:style w:type="character" w:customStyle="1" w:styleId="WW8Num8z4">
    <w:name w:val="WW8Num8z4"/>
    <w:rsid w:val="00EC01D9"/>
  </w:style>
  <w:style w:type="character" w:customStyle="1" w:styleId="WW8Num8z5">
    <w:name w:val="WW8Num8z5"/>
    <w:rsid w:val="00EC01D9"/>
  </w:style>
  <w:style w:type="character" w:customStyle="1" w:styleId="WW8Num8z6">
    <w:name w:val="WW8Num8z6"/>
    <w:rsid w:val="00EC01D9"/>
  </w:style>
  <w:style w:type="character" w:customStyle="1" w:styleId="WW8Num8z7">
    <w:name w:val="WW8Num8z7"/>
    <w:rsid w:val="00EC01D9"/>
  </w:style>
  <w:style w:type="character" w:customStyle="1" w:styleId="WW8Num8z8">
    <w:name w:val="WW8Num8z8"/>
    <w:rsid w:val="00EC01D9"/>
  </w:style>
  <w:style w:type="character" w:customStyle="1" w:styleId="WW8Num9z0">
    <w:name w:val="WW8Num9z0"/>
    <w:rsid w:val="00EC01D9"/>
  </w:style>
  <w:style w:type="character" w:customStyle="1" w:styleId="WW8Num9z1">
    <w:name w:val="WW8Num9z1"/>
    <w:rsid w:val="00EC01D9"/>
  </w:style>
  <w:style w:type="character" w:customStyle="1" w:styleId="WW8Num9z2">
    <w:name w:val="WW8Num9z2"/>
    <w:rsid w:val="00EC01D9"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2"/>
      <w:u w:val="none"/>
      <w:vertAlign w:val="baseline"/>
      <w:em w:val="none"/>
      <w:lang w:val="en-US"/>
    </w:rPr>
  </w:style>
  <w:style w:type="character" w:customStyle="1" w:styleId="WW8Num9z3">
    <w:name w:val="WW8Num9z3"/>
    <w:rsid w:val="00EC01D9"/>
  </w:style>
  <w:style w:type="character" w:customStyle="1" w:styleId="WW8Num9z4">
    <w:name w:val="WW8Num9z4"/>
    <w:rsid w:val="00EC01D9"/>
  </w:style>
  <w:style w:type="character" w:customStyle="1" w:styleId="WW8Num9z5">
    <w:name w:val="WW8Num9z5"/>
    <w:rsid w:val="00EC01D9"/>
  </w:style>
  <w:style w:type="character" w:customStyle="1" w:styleId="WW8Num9z6">
    <w:name w:val="WW8Num9z6"/>
    <w:rsid w:val="00EC01D9"/>
  </w:style>
  <w:style w:type="character" w:customStyle="1" w:styleId="WW8Num9z7">
    <w:name w:val="WW8Num9z7"/>
    <w:rsid w:val="00EC01D9"/>
  </w:style>
  <w:style w:type="character" w:customStyle="1" w:styleId="WW8Num9z8">
    <w:name w:val="WW8Num9z8"/>
    <w:rsid w:val="00EC01D9"/>
  </w:style>
  <w:style w:type="character" w:customStyle="1" w:styleId="WW8Num10z0">
    <w:name w:val="WW8Num10z0"/>
    <w:rsid w:val="00EC01D9"/>
    <w:rPr>
      <w:rFonts w:ascii="Symbol" w:hAnsi="Symbol" w:cs="OpenSymbol"/>
    </w:rPr>
  </w:style>
  <w:style w:type="character" w:customStyle="1" w:styleId="WW8Num10z1">
    <w:name w:val="WW8Num10z1"/>
    <w:rsid w:val="00EC01D9"/>
    <w:rPr>
      <w:rFonts w:ascii="OpenSymbol" w:hAnsi="OpenSymbol" w:cs="OpenSymbol"/>
    </w:rPr>
  </w:style>
  <w:style w:type="character" w:customStyle="1" w:styleId="WW8Num11z0">
    <w:name w:val="WW8Num11z0"/>
    <w:rsid w:val="00EC01D9"/>
    <w:rPr>
      <w:rFonts w:ascii="Symbol" w:hAnsi="Symbol" w:cs="OpenSymbol"/>
      <w:shd w:val="clear" w:color="auto" w:fill="FFFFFF"/>
    </w:rPr>
  </w:style>
  <w:style w:type="character" w:customStyle="1" w:styleId="WW8Num11z1">
    <w:name w:val="WW8Num11z1"/>
    <w:rsid w:val="00EC01D9"/>
    <w:rPr>
      <w:rFonts w:ascii="OpenSymbol" w:hAnsi="OpenSymbol" w:cs="OpenSymbol"/>
    </w:rPr>
  </w:style>
  <w:style w:type="character" w:customStyle="1" w:styleId="WW8Num12z0">
    <w:name w:val="WW8Num12z0"/>
    <w:rsid w:val="00EC01D9"/>
    <w:rPr>
      <w:rFonts w:ascii="Symbol" w:hAnsi="Symbol" w:cs="OpenSymbol"/>
    </w:rPr>
  </w:style>
  <w:style w:type="character" w:customStyle="1" w:styleId="WW8Num12z1">
    <w:name w:val="WW8Num12z1"/>
    <w:rsid w:val="00EC01D9"/>
    <w:rPr>
      <w:rFonts w:ascii="OpenSymbol" w:hAnsi="OpenSymbol" w:cs="OpenSymbol"/>
    </w:rPr>
  </w:style>
  <w:style w:type="character" w:customStyle="1" w:styleId="WW8Num13z0">
    <w:name w:val="WW8Num13z0"/>
    <w:rsid w:val="00EC01D9"/>
    <w:rPr>
      <w:rFonts w:ascii="Symbol" w:hAnsi="Symbol" w:cs="OpenSymbol"/>
    </w:rPr>
  </w:style>
  <w:style w:type="character" w:customStyle="1" w:styleId="WW8Num13z1">
    <w:name w:val="WW8Num13z1"/>
    <w:rsid w:val="00EC01D9"/>
    <w:rPr>
      <w:rFonts w:ascii="OpenSymbol" w:hAnsi="OpenSymbol" w:cs="OpenSymbol"/>
    </w:rPr>
  </w:style>
  <w:style w:type="character" w:customStyle="1" w:styleId="WW8Num14z0">
    <w:name w:val="WW8Num14z0"/>
    <w:rsid w:val="00EC01D9"/>
    <w:rPr>
      <w:rFonts w:ascii="Symbol" w:hAnsi="Symbol" w:cs="OpenSymbol"/>
    </w:rPr>
  </w:style>
  <w:style w:type="character" w:customStyle="1" w:styleId="WW8Num14z1">
    <w:name w:val="WW8Num14z1"/>
    <w:rsid w:val="00EC01D9"/>
    <w:rPr>
      <w:rFonts w:ascii="OpenSymbol" w:hAnsi="OpenSymbol" w:cs="OpenSymbol"/>
    </w:rPr>
  </w:style>
  <w:style w:type="character" w:customStyle="1" w:styleId="WW8Num15z0">
    <w:name w:val="WW8Num15z0"/>
    <w:rsid w:val="00EC01D9"/>
    <w:rPr>
      <w:rFonts w:ascii="Symbol" w:eastAsia="MS Mincho" w:hAnsi="Symbol" w:cs="OpenSymbol"/>
    </w:rPr>
  </w:style>
  <w:style w:type="character" w:customStyle="1" w:styleId="WW8Num15z1">
    <w:name w:val="WW8Num15z1"/>
    <w:rsid w:val="00EC01D9"/>
    <w:rPr>
      <w:rFonts w:ascii="OpenSymbol" w:hAnsi="OpenSymbol" w:cs="OpenSymbol"/>
    </w:rPr>
  </w:style>
  <w:style w:type="character" w:customStyle="1" w:styleId="WW8Num16z0">
    <w:name w:val="WW8Num16z0"/>
    <w:rsid w:val="00EC01D9"/>
    <w:rPr>
      <w:rFonts w:ascii="Symbol" w:hAnsi="Symbol" w:cs="OpenSymbol"/>
    </w:rPr>
  </w:style>
  <w:style w:type="character" w:customStyle="1" w:styleId="WW8Num16z1">
    <w:name w:val="WW8Num16z1"/>
    <w:rsid w:val="00EC01D9"/>
    <w:rPr>
      <w:rFonts w:ascii="OpenSymbol" w:hAnsi="OpenSymbol" w:cs="OpenSymbol"/>
    </w:rPr>
  </w:style>
  <w:style w:type="character" w:customStyle="1" w:styleId="WW8Num17z0">
    <w:name w:val="WW8Num17z0"/>
    <w:rsid w:val="00EC01D9"/>
    <w:rPr>
      <w:rFonts w:ascii="Symbol" w:hAnsi="Symbol" w:cs="OpenSymbol"/>
    </w:rPr>
  </w:style>
  <w:style w:type="character" w:customStyle="1" w:styleId="WW8Num17z1">
    <w:name w:val="WW8Num17z1"/>
    <w:rsid w:val="00EC01D9"/>
    <w:rPr>
      <w:rFonts w:ascii="OpenSymbol" w:hAnsi="OpenSymbol" w:cs="OpenSymbol"/>
    </w:rPr>
  </w:style>
  <w:style w:type="character" w:customStyle="1" w:styleId="WW8Num18z0">
    <w:name w:val="WW8Num18z0"/>
    <w:rsid w:val="00EC01D9"/>
    <w:rPr>
      <w:rFonts w:ascii="Symbol" w:hAnsi="Symbol" w:cs="OpenSymbol"/>
    </w:rPr>
  </w:style>
  <w:style w:type="character" w:customStyle="1" w:styleId="WW8Num18z1">
    <w:name w:val="WW8Num18z1"/>
    <w:rsid w:val="00EC01D9"/>
    <w:rPr>
      <w:rFonts w:ascii="OpenSymbol" w:hAnsi="OpenSymbol" w:cs="OpenSymbol"/>
    </w:rPr>
  </w:style>
  <w:style w:type="character" w:customStyle="1" w:styleId="WW8Num19z0">
    <w:name w:val="WW8Num19z0"/>
    <w:rsid w:val="00EC01D9"/>
    <w:rPr>
      <w:rFonts w:ascii="Symbol" w:eastAsia="MS Mincho" w:hAnsi="Symbol" w:cs="OpenSymbol"/>
      <w:vanish w:val="0"/>
      <w:color w:val="auto"/>
      <w:kern w:val="1"/>
      <w:sz w:val="22"/>
      <w:szCs w:val="16"/>
      <w:lang w:val="en-US" w:eastAsia="ja-JP" w:bidi="ar-SA"/>
    </w:rPr>
  </w:style>
  <w:style w:type="character" w:customStyle="1" w:styleId="WW8Num19z1">
    <w:name w:val="WW8Num19z1"/>
    <w:rsid w:val="00EC01D9"/>
    <w:rPr>
      <w:rFonts w:ascii="OpenSymbol" w:hAnsi="OpenSymbol" w:cs="OpenSymbol"/>
    </w:rPr>
  </w:style>
  <w:style w:type="character" w:customStyle="1" w:styleId="WW8Num19z2">
    <w:name w:val="WW8Num19z2"/>
    <w:rsid w:val="00EC01D9"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2"/>
      <w:u w:val="none"/>
      <w:vertAlign w:val="baseline"/>
      <w:em w:val="none"/>
      <w:lang w:val="en-US"/>
    </w:rPr>
  </w:style>
  <w:style w:type="character" w:customStyle="1" w:styleId="WW8Num19z3">
    <w:name w:val="WW8Num19z3"/>
    <w:rsid w:val="00EC01D9"/>
  </w:style>
  <w:style w:type="character" w:customStyle="1" w:styleId="WW8Num19z4">
    <w:name w:val="WW8Num19z4"/>
    <w:rsid w:val="00EC01D9"/>
  </w:style>
  <w:style w:type="character" w:customStyle="1" w:styleId="WW8Num19z5">
    <w:name w:val="WW8Num19z5"/>
    <w:rsid w:val="00EC01D9"/>
  </w:style>
  <w:style w:type="character" w:customStyle="1" w:styleId="WW8Num19z6">
    <w:name w:val="WW8Num19z6"/>
    <w:rsid w:val="00EC01D9"/>
  </w:style>
  <w:style w:type="character" w:customStyle="1" w:styleId="WW8Num19z7">
    <w:name w:val="WW8Num19z7"/>
    <w:rsid w:val="00EC01D9"/>
  </w:style>
  <w:style w:type="character" w:customStyle="1" w:styleId="WW8Num19z8">
    <w:name w:val="WW8Num19z8"/>
    <w:rsid w:val="00EC01D9"/>
  </w:style>
  <w:style w:type="character" w:customStyle="1" w:styleId="WW-DefaultParagraphFont">
    <w:name w:val="WW-Default Paragraph Font"/>
    <w:rsid w:val="00EC01D9"/>
  </w:style>
  <w:style w:type="character" w:customStyle="1" w:styleId="Heading1Char">
    <w:name w:val="Heading 1 Char"/>
    <w:aliases w:val="Chapter Char,Chapter Head Char,Huvudrubrik Char,H1 Char,h1 Char,app heading 1 Char,l1 Char,(first) Char,no pg Char,I1 Char,1st level Char"/>
    <w:uiPriority w:val="99"/>
    <w:rsid w:val="00FC0C74"/>
    <w:rPr>
      <w:rFonts w:ascii="Arial" w:hAnsi="Arial" w:cs="Arial"/>
      <w:b/>
      <w:bCs/>
      <w:kern w:val="32"/>
      <w:sz w:val="32"/>
      <w:szCs w:val="32"/>
    </w:rPr>
  </w:style>
  <w:style w:type="character" w:customStyle="1" w:styleId="2Char">
    <w:name w:val="标题 2 Char"/>
    <w:link w:val="2"/>
    <w:rsid w:val="00FC0C74"/>
    <w:rPr>
      <w:rFonts w:ascii="Arial" w:hAnsi="Arial"/>
      <w:b/>
      <w:bCs/>
      <w:i/>
      <w:iCs/>
      <w:sz w:val="28"/>
      <w:szCs w:val="28"/>
      <w:lang w:eastAsia="ja-JP"/>
    </w:rPr>
  </w:style>
  <w:style w:type="character" w:customStyle="1" w:styleId="3Char">
    <w:name w:val="标题 3 Char"/>
    <w:link w:val="3"/>
    <w:rsid w:val="00FC0C74"/>
    <w:rPr>
      <w:rFonts w:ascii="Arial" w:hAnsi="Arial"/>
      <w:b/>
      <w:bCs/>
      <w:sz w:val="26"/>
      <w:szCs w:val="26"/>
      <w:lang w:eastAsia="ja-JP"/>
    </w:rPr>
  </w:style>
  <w:style w:type="character" w:customStyle="1" w:styleId="4Char">
    <w:name w:val="标题 4 Char"/>
    <w:link w:val="4"/>
    <w:rsid w:val="00FC0C74"/>
    <w:rPr>
      <w:rFonts w:ascii="Arial" w:hAnsi="Arial"/>
      <w:b/>
      <w:bCs/>
      <w:szCs w:val="28"/>
      <w:lang w:val="en-GB" w:eastAsia="ja-JP"/>
    </w:rPr>
  </w:style>
  <w:style w:type="character" w:customStyle="1" w:styleId="5Char">
    <w:name w:val="标题 5 Char"/>
    <w:link w:val="5"/>
    <w:rsid w:val="00FC0C74"/>
    <w:rPr>
      <w:rFonts w:ascii="Arial" w:eastAsia="Times New Roman" w:hAnsi="Arial"/>
      <w:b/>
      <w:bCs/>
      <w:i/>
      <w:szCs w:val="28"/>
      <w:lang w:val="en-GB" w:eastAsia="ja-JP"/>
    </w:rPr>
  </w:style>
  <w:style w:type="character" w:customStyle="1" w:styleId="6Char">
    <w:name w:val="标题 6 Char"/>
    <w:link w:val="6"/>
    <w:rsid w:val="00FC0C74"/>
    <w:rPr>
      <w:b/>
      <w:bCs/>
      <w:sz w:val="22"/>
      <w:szCs w:val="22"/>
      <w:lang w:eastAsia="ja-JP"/>
    </w:rPr>
  </w:style>
  <w:style w:type="character" w:customStyle="1" w:styleId="7Char">
    <w:name w:val="标题 7 Char"/>
    <w:link w:val="7"/>
    <w:rsid w:val="00FC0C74"/>
    <w:rPr>
      <w:sz w:val="24"/>
      <w:szCs w:val="16"/>
      <w:lang w:eastAsia="ja-JP"/>
    </w:rPr>
  </w:style>
  <w:style w:type="character" w:customStyle="1" w:styleId="8Char">
    <w:name w:val="标题 8 Char"/>
    <w:link w:val="8"/>
    <w:rsid w:val="00FC0C74"/>
    <w:rPr>
      <w:i/>
      <w:iCs/>
      <w:sz w:val="24"/>
      <w:szCs w:val="16"/>
      <w:lang w:eastAsia="ja-JP"/>
    </w:rPr>
  </w:style>
  <w:style w:type="character" w:customStyle="1" w:styleId="9Char">
    <w:name w:val="标题 9 Char"/>
    <w:link w:val="9"/>
    <w:rsid w:val="00FC0C74"/>
    <w:rPr>
      <w:rFonts w:ascii="Arial" w:hAnsi="Arial" w:cs="Arial"/>
      <w:sz w:val="22"/>
      <w:szCs w:val="22"/>
      <w:lang w:eastAsia="ja-JP"/>
    </w:rPr>
  </w:style>
  <w:style w:type="character" w:customStyle="1" w:styleId="Bullet1Char">
    <w:name w:val="Bullet1 Char"/>
    <w:link w:val="Bullet1"/>
    <w:rsid w:val="00FC0C74"/>
    <w:rPr>
      <w:rFonts w:ascii="Arial" w:hAnsi="Arial"/>
      <w:sz w:val="22"/>
      <w:szCs w:val="22"/>
      <w:lang w:eastAsia="ja-JP"/>
    </w:rPr>
  </w:style>
  <w:style w:type="character" w:customStyle="1" w:styleId="Bullet2CharChar">
    <w:name w:val="Bullet2 Char Char"/>
    <w:link w:val="Bullet2"/>
    <w:rsid w:val="00FC0C74"/>
    <w:rPr>
      <w:rFonts w:ascii="Arial" w:hAnsi="Arial"/>
      <w:lang w:val="en-GB" w:eastAsia="ja-JP"/>
    </w:rPr>
  </w:style>
  <w:style w:type="character" w:customStyle="1" w:styleId="Char">
    <w:name w:val="题注 Char"/>
    <w:link w:val="a3"/>
    <w:rsid w:val="00FC0C74"/>
    <w:rPr>
      <w:rFonts w:ascii="Arial" w:eastAsia="MS Mincho" w:hAnsi="Arial"/>
      <w:b/>
      <w:bCs/>
      <w:lang w:eastAsia="ja-JP"/>
    </w:rPr>
  </w:style>
  <w:style w:type="character" w:customStyle="1" w:styleId="CommentReference1">
    <w:name w:val="Comment Reference1"/>
    <w:rsid w:val="00EC01D9"/>
    <w:rPr>
      <w:sz w:val="16"/>
      <w:szCs w:val="16"/>
    </w:rPr>
  </w:style>
  <w:style w:type="character" w:customStyle="1" w:styleId="Char0">
    <w:name w:val="批注框文本 Char"/>
    <w:link w:val="a4"/>
    <w:uiPriority w:val="99"/>
    <w:rsid w:val="00FC0C74"/>
    <w:rPr>
      <w:rFonts w:ascii="Tahoma" w:eastAsia="MS Mincho" w:hAnsi="Tahoma" w:cs="Tahoma"/>
      <w:sz w:val="16"/>
      <w:szCs w:val="16"/>
      <w:lang w:eastAsia="ja-JP"/>
    </w:rPr>
  </w:style>
  <w:style w:type="character" w:customStyle="1" w:styleId="Char1">
    <w:name w:val="批注文字 Char"/>
    <w:link w:val="a5"/>
    <w:rsid w:val="00FC0C74"/>
    <w:rPr>
      <w:rFonts w:ascii="Verdana" w:eastAsia="MS Mincho" w:hAnsi="Verdana"/>
      <w:lang w:eastAsia="ja-JP"/>
    </w:rPr>
  </w:style>
  <w:style w:type="character" w:customStyle="1" w:styleId="Char2">
    <w:name w:val="批注主题 Char"/>
    <w:link w:val="a6"/>
    <w:rsid w:val="00FC0C74"/>
    <w:rPr>
      <w:rFonts w:ascii="Verdana" w:eastAsia="MS Mincho" w:hAnsi="Verdana"/>
      <w:b/>
      <w:bCs/>
      <w:lang w:eastAsia="ja-JP"/>
    </w:rPr>
  </w:style>
  <w:style w:type="character" w:customStyle="1" w:styleId="Char3">
    <w:name w:val="页脚 Char"/>
    <w:link w:val="a7"/>
    <w:rsid w:val="00FC0C74"/>
    <w:rPr>
      <w:rFonts w:ascii="Arial" w:eastAsia="MS Mincho" w:hAnsi="Arial"/>
      <w:sz w:val="22"/>
      <w:szCs w:val="16"/>
      <w:lang w:eastAsia="ja-JP"/>
    </w:rPr>
  </w:style>
  <w:style w:type="character" w:customStyle="1" w:styleId="FootnoteReference1">
    <w:name w:val="Footnote Reference1"/>
    <w:rsid w:val="00EC01D9"/>
    <w:rPr>
      <w:vertAlign w:val="superscript"/>
    </w:rPr>
  </w:style>
  <w:style w:type="character" w:customStyle="1" w:styleId="Char4">
    <w:name w:val="脚注文本 Char"/>
    <w:link w:val="a8"/>
    <w:semiHidden/>
    <w:rsid w:val="00FC0C74"/>
    <w:rPr>
      <w:rFonts w:ascii="Arial" w:eastAsia="MS Mincho" w:hAnsi="Arial"/>
      <w:sz w:val="22"/>
      <w:lang w:eastAsia="ja-JP"/>
    </w:rPr>
  </w:style>
  <w:style w:type="character" w:customStyle="1" w:styleId="1Char">
    <w:name w:val="标题 1 Char"/>
    <w:link w:val="1"/>
    <w:rsid w:val="00FC0C74"/>
    <w:rPr>
      <w:rFonts w:ascii="Arial" w:hAnsi="Arial"/>
      <w:b/>
      <w:bCs/>
      <w:kern w:val="32"/>
      <w:sz w:val="32"/>
      <w:szCs w:val="32"/>
      <w:lang w:eastAsia="ja-JP"/>
    </w:rPr>
  </w:style>
  <w:style w:type="character" w:customStyle="1" w:styleId="HelpText">
    <w:name w:val="Help Text"/>
    <w:rsid w:val="00FC0C74"/>
    <w:rPr>
      <w:i/>
      <w:vanish/>
      <w:color w:val="FF0000"/>
    </w:rPr>
  </w:style>
  <w:style w:type="character" w:styleId="a9">
    <w:name w:val="Hyperlink"/>
    <w:uiPriority w:val="99"/>
    <w:rsid w:val="00FC0C74"/>
    <w:rPr>
      <w:color w:val="0000FF"/>
      <w:u w:val="single"/>
    </w:rPr>
  </w:style>
  <w:style w:type="character" w:customStyle="1" w:styleId="PageNumber1">
    <w:name w:val="Page Number1"/>
    <w:basedOn w:val="WW-DefaultParagraphFont"/>
    <w:rsid w:val="00EC01D9"/>
  </w:style>
  <w:style w:type="character" w:customStyle="1" w:styleId="Char5">
    <w:name w:val="页眉 Char"/>
    <w:link w:val="aa"/>
    <w:uiPriority w:val="99"/>
    <w:rsid w:val="00FC0C74"/>
    <w:rPr>
      <w:rFonts w:ascii="Arial" w:eastAsia="MS Mincho" w:hAnsi="Arial"/>
      <w:sz w:val="22"/>
      <w:szCs w:val="16"/>
      <w:lang w:eastAsia="ja-JP"/>
    </w:rPr>
  </w:style>
  <w:style w:type="character" w:customStyle="1" w:styleId="ListLabel1">
    <w:name w:val="ListLabel 1"/>
    <w:rsid w:val="00EC01D9"/>
    <w:rPr>
      <w:rFonts w:cs="Times New Roman"/>
      <w:b w:val="0"/>
      <w:i w:val="0"/>
      <w:sz w:val="24"/>
      <w:u w:val="none"/>
    </w:rPr>
  </w:style>
  <w:style w:type="character" w:customStyle="1" w:styleId="ListLabel2">
    <w:name w:val="ListLabel 2"/>
    <w:rsid w:val="00EC01D9"/>
    <w:rPr>
      <w:rFonts w:cs="Times New Roman"/>
    </w:rPr>
  </w:style>
  <w:style w:type="character" w:customStyle="1" w:styleId="ListLabel3">
    <w:name w:val="ListLabel 3"/>
    <w:rsid w:val="00EC01D9"/>
    <w:rPr>
      <w:color w:val="00000A"/>
      <w:sz w:val="20"/>
    </w:rPr>
  </w:style>
  <w:style w:type="character" w:customStyle="1" w:styleId="ListLabel4">
    <w:name w:val="ListLabel 4"/>
    <w:rsid w:val="00EC01D9"/>
    <w:rPr>
      <w:rFonts w:cs="Courier New"/>
    </w:rPr>
  </w:style>
  <w:style w:type="character" w:customStyle="1" w:styleId="ListLabel5">
    <w:name w:val="ListLabel 5"/>
    <w:rsid w:val="00EC01D9"/>
    <w:rPr>
      <w:color w:val="00000A"/>
      <w:sz w:val="18"/>
      <w:szCs w:val="18"/>
    </w:rPr>
  </w:style>
  <w:style w:type="character" w:customStyle="1" w:styleId="ListLabel6">
    <w:name w:val="ListLabel 6"/>
    <w:rsid w:val="00EC01D9"/>
    <w:rPr>
      <w:sz w:val="20"/>
    </w:rPr>
  </w:style>
  <w:style w:type="character" w:customStyle="1" w:styleId="ListLabel7">
    <w:name w:val="ListLabel 7"/>
    <w:rsid w:val="00EC01D9"/>
    <w:rPr>
      <w:rFonts w:cs="Courier New"/>
      <w:sz w:val="20"/>
    </w:rPr>
  </w:style>
  <w:style w:type="character" w:customStyle="1" w:styleId="ListLabel8">
    <w:name w:val="ListLabel 8"/>
    <w:rsid w:val="00EC01D9"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2"/>
      <w:u w:val="none"/>
      <w:vertAlign w:val="baseline"/>
      <w:em w:val="none"/>
      <w:lang w:val="en-US"/>
    </w:rPr>
  </w:style>
  <w:style w:type="character" w:customStyle="1" w:styleId="SourceText">
    <w:name w:val="Source Text"/>
    <w:rsid w:val="00EC01D9"/>
    <w:rPr>
      <w:rFonts w:ascii="Liberation Mono" w:eastAsia="Droid Sans Fallback" w:hAnsi="Liberation Mono" w:cs="Liberation Mono"/>
    </w:rPr>
  </w:style>
  <w:style w:type="character" w:customStyle="1" w:styleId="Bullets">
    <w:name w:val="Bullets"/>
    <w:rsid w:val="00EC01D9"/>
    <w:rPr>
      <w:rFonts w:ascii="OpenSymbol" w:eastAsia="OpenSymbol" w:hAnsi="OpenSymbol" w:cs="OpenSymbol"/>
    </w:rPr>
  </w:style>
  <w:style w:type="character" w:styleId="ab">
    <w:name w:val="annotation reference"/>
    <w:rsid w:val="00FC0C74"/>
    <w:rPr>
      <w:sz w:val="16"/>
      <w:szCs w:val="16"/>
    </w:rPr>
  </w:style>
  <w:style w:type="character" w:customStyle="1" w:styleId="CommentTextChar1">
    <w:name w:val="Comment Text Char1"/>
    <w:rsid w:val="00EC01D9"/>
    <w:rPr>
      <w:rFonts w:ascii="Arial" w:eastAsia="MS Mincho" w:hAnsi="Arial" w:cs="Arial"/>
      <w:kern w:val="1"/>
      <w:sz w:val="24"/>
      <w:szCs w:val="24"/>
      <w:lang w:eastAsia="ja-JP"/>
    </w:rPr>
  </w:style>
  <w:style w:type="character" w:customStyle="1" w:styleId="CommentSubjectChar1">
    <w:name w:val="Comment Subject Char1"/>
    <w:rsid w:val="00EC01D9"/>
    <w:rPr>
      <w:rFonts w:ascii="Arial" w:eastAsia="MS Mincho" w:hAnsi="Arial" w:cs="Arial"/>
      <w:b/>
      <w:bCs/>
      <w:kern w:val="1"/>
      <w:sz w:val="24"/>
      <w:szCs w:val="24"/>
      <w:lang w:eastAsia="ja-JP"/>
    </w:rPr>
  </w:style>
  <w:style w:type="character" w:customStyle="1" w:styleId="IndexLink">
    <w:name w:val="Index Link"/>
    <w:rsid w:val="00EC01D9"/>
  </w:style>
  <w:style w:type="character" w:styleId="ac">
    <w:name w:val="FollowedHyperlink"/>
    <w:rsid w:val="00EC01D9"/>
    <w:rPr>
      <w:color w:val="800000"/>
      <w:u w:val="single"/>
    </w:rPr>
  </w:style>
  <w:style w:type="paragraph" w:customStyle="1" w:styleId="Heading">
    <w:name w:val="Heading"/>
    <w:basedOn w:val="a"/>
    <w:next w:val="ad"/>
    <w:rsid w:val="00EC01D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d">
    <w:name w:val="Body Text"/>
    <w:basedOn w:val="a"/>
    <w:rsid w:val="00EC01D9"/>
    <w:pPr>
      <w:spacing w:after="140" w:line="288" w:lineRule="auto"/>
    </w:pPr>
  </w:style>
  <w:style w:type="paragraph" w:styleId="ae">
    <w:name w:val="List"/>
    <w:basedOn w:val="ad"/>
    <w:rsid w:val="00EC01D9"/>
    <w:rPr>
      <w:rFonts w:cs="FreeSans"/>
    </w:rPr>
  </w:style>
  <w:style w:type="paragraph" w:styleId="a3">
    <w:name w:val="caption"/>
    <w:basedOn w:val="a"/>
    <w:next w:val="a"/>
    <w:link w:val="Char"/>
    <w:qFormat/>
    <w:rsid w:val="00FC0C74"/>
    <w:pPr>
      <w:keepNext/>
      <w:spacing w:afterLines="100"/>
    </w:pPr>
    <w:rPr>
      <w:b/>
      <w:bCs/>
      <w:sz w:val="20"/>
      <w:szCs w:val="20"/>
    </w:rPr>
  </w:style>
  <w:style w:type="paragraph" w:customStyle="1" w:styleId="Index">
    <w:name w:val="Index"/>
    <w:basedOn w:val="a"/>
    <w:rsid w:val="00EC01D9"/>
    <w:pPr>
      <w:suppressLineNumbers/>
    </w:pPr>
    <w:rPr>
      <w:rFonts w:cs="FreeSans"/>
    </w:rPr>
  </w:style>
  <w:style w:type="paragraph" w:customStyle="1" w:styleId="Appendix1">
    <w:name w:val="Appendix 1"/>
    <w:basedOn w:val="1"/>
    <w:rsid w:val="00FC0C74"/>
    <w:pPr>
      <w:numPr>
        <w:numId w:val="0"/>
      </w:numPr>
    </w:pPr>
    <w:rPr>
      <w:lang w:val="en-GB"/>
    </w:rPr>
  </w:style>
  <w:style w:type="paragraph" w:customStyle="1" w:styleId="Appendix2">
    <w:name w:val="Appendix 2"/>
    <w:basedOn w:val="2"/>
    <w:rsid w:val="00FC0C74"/>
    <w:pPr>
      <w:numPr>
        <w:ilvl w:val="0"/>
        <w:numId w:val="0"/>
      </w:numPr>
    </w:pPr>
    <w:rPr>
      <w:i w:val="0"/>
    </w:rPr>
  </w:style>
  <w:style w:type="paragraph" w:customStyle="1" w:styleId="Appendix3">
    <w:name w:val="Appendix 3"/>
    <w:basedOn w:val="3"/>
    <w:rsid w:val="00FC0C74"/>
    <w:pPr>
      <w:numPr>
        <w:ilvl w:val="0"/>
        <w:numId w:val="0"/>
      </w:numPr>
    </w:pPr>
    <w:rPr>
      <w:lang w:val="en-GB"/>
    </w:rPr>
  </w:style>
  <w:style w:type="paragraph" w:customStyle="1" w:styleId="Appendix4">
    <w:name w:val="Appendix 4"/>
    <w:basedOn w:val="4"/>
    <w:rsid w:val="00FC0C74"/>
    <w:pPr>
      <w:numPr>
        <w:ilvl w:val="0"/>
        <w:numId w:val="0"/>
      </w:numPr>
    </w:pPr>
    <w:rPr>
      <w:rFonts w:eastAsia="宋体"/>
    </w:rPr>
  </w:style>
  <w:style w:type="paragraph" w:customStyle="1" w:styleId="Bullet1">
    <w:name w:val="Bullet1"/>
    <w:basedOn w:val="a"/>
    <w:link w:val="Bullet1Char"/>
    <w:rsid w:val="00FC0C74"/>
    <w:pPr>
      <w:numPr>
        <w:numId w:val="2"/>
      </w:numPr>
      <w:spacing w:before="240"/>
    </w:pPr>
    <w:rPr>
      <w:szCs w:val="22"/>
    </w:rPr>
  </w:style>
  <w:style w:type="paragraph" w:customStyle="1" w:styleId="Bullet2">
    <w:name w:val="Bullet2"/>
    <w:basedOn w:val="a"/>
    <w:link w:val="Bullet2CharChar"/>
    <w:rsid w:val="00FC0C74"/>
    <w:pPr>
      <w:numPr>
        <w:numId w:val="4"/>
      </w:numPr>
      <w:tabs>
        <w:tab w:val="clear" w:pos="275"/>
        <w:tab w:val="left" w:pos="900"/>
      </w:tabs>
      <w:spacing w:before="240"/>
    </w:pPr>
    <w:rPr>
      <w:sz w:val="20"/>
      <w:szCs w:val="20"/>
      <w:lang w:val="en-GB"/>
    </w:rPr>
  </w:style>
  <w:style w:type="paragraph" w:customStyle="1" w:styleId="Bullet3">
    <w:name w:val="Bullet3"/>
    <w:basedOn w:val="a"/>
    <w:rsid w:val="00FC0C74"/>
    <w:pPr>
      <w:numPr>
        <w:ilvl w:val="1"/>
        <w:numId w:val="5"/>
      </w:numPr>
      <w:tabs>
        <w:tab w:val="clear" w:pos="893"/>
        <w:tab w:val="left" w:pos="1260"/>
      </w:tabs>
      <w:spacing w:before="240"/>
    </w:pPr>
    <w:rPr>
      <w:rFonts w:cs="Arial"/>
      <w:szCs w:val="22"/>
    </w:rPr>
  </w:style>
  <w:style w:type="paragraph" w:styleId="a4">
    <w:name w:val="Balloon Text"/>
    <w:basedOn w:val="a"/>
    <w:link w:val="Char0"/>
    <w:uiPriority w:val="99"/>
    <w:unhideWhenUsed/>
    <w:rsid w:val="00FC0C74"/>
    <w:rPr>
      <w:rFonts w:ascii="Tahoma" w:hAnsi="Tahoma" w:cs="Tahoma"/>
      <w:sz w:val="16"/>
    </w:rPr>
  </w:style>
  <w:style w:type="paragraph" w:customStyle="1" w:styleId="Bullet4">
    <w:name w:val="Bullet4"/>
    <w:basedOn w:val="Bullet3"/>
    <w:autoRedefine/>
    <w:rsid w:val="00FC0C74"/>
    <w:pPr>
      <w:numPr>
        <w:ilvl w:val="2"/>
        <w:numId w:val="6"/>
      </w:numPr>
      <w:tabs>
        <w:tab w:val="clear" w:pos="1260"/>
        <w:tab w:val="clear" w:pos="1570"/>
        <w:tab w:val="num" w:pos="1620"/>
      </w:tabs>
    </w:pPr>
    <w:rPr>
      <w:lang w:val="fr-FR"/>
    </w:rPr>
  </w:style>
  <w:style w:type="paragraph" w:customStyle="1" w:styleId="Caption1">
    <w:name w:val="Caption1"/>
    <w:basedOn w:val="a"/>
    <w:next w:val="a"/>
    <w:rsid w:val="00EC01D9"/>
    <w:pPr>
      <w:keepNext/>
    </w:pPr>
    <w:rPr>
      <w:b/>
      <w:bCs/>
      <w:sz w:val="20"/>
      <w:szCs w:val="20"/>
    </w:rPr>
  </w:style>
  <w:style w:type="paragraph" w:customStyle="1" w:styleId="CommentText1">
    <w:name w:val="Comment Text1"/>
    <w:basedOn w:val="a"/>
    <w:rsid w:val="00EC01D9"/>
    <w:rPr>
      <w:rFonts w:ascii="Verdana" w:hAnsi="Verdana" w:cs="Verdana"/>
      <w:sz w:val="20"/>
      <w:szCs w:val="20"/>
    </w:rPr>
  </w:style>
  <w:style w:type="paragraph" w:customStyle="1" w:styleId="CommentSubject1">
    <w:name w:val="Comment Subject1"/>
    <w:basedOn w:val="CommentText1"/>
    <w:rsid w:val="00EC01D9"/>
    <w:rPr>
      <w:b/>
      <w:bCs/>
    </w:rPr>
  </w:style>
  <w:style w:type="paragraph" w:styleId="a7">
    <w:name w:val="footer"/>
    <w:basedOn w:val="a"/>
    <w:link w:val="Char3"/>
    <w:rsid w:val="00FC0C74"/>
    <w:pPr>
      <w:tabs>
        <w:tab w:val="center" w:pos="4320"/>
        <w:tab w:val="right" w:pos="8640"/>
      </w:tabs>
    </w:pPr>
  </w:style>
  <w:style w:type="paragraph" w:customStyle="1" w:styleId="FootnoteText1">
    <w:name w:val="Footnote Text1"/>
    <w:basedOn w:val="a"/>
    <w:rsid w:val="00EC01D9"/>
    <w:rPr>
      <w:szCs w:val="20"/>
    </w:rPr>
  </w:style>
  <w:style w:type="paragraph" w:customStyle="1" w:styleId="NumberedList1">
    <w:name w:val="Numbered List 1"/>
    <w:basedOn w:val="a"/>
    <w:rsid w:val="00FC0C74"/>
    <w:pPr>
      <w:numPr>
        <w:numId w:val="8"/>
      </w:numPr>
      <w:tabs>
        <w:tab w:val="left" w:pos="540"/>
      </w:tabs>
      <w:spacing w:before="240"/>
    </w:pPr>
  </w:style>
  <w:style w:type="paragraph" w:customStyle="1" w:styleId="NumberedList2">
    <w:name w:val="Numbered List 2"/>
    <w:basedOn w:val="a"/>
    <w:rsid w:val="00FC0C74"/>
    <w:pPr>
      <w:numPr>
        <w:numId w:val="9"/>
      </w:numPr>
      <w:spacing w:before="240"/>
    </w:pPr>
  </w:style>
  <w:style w:type="paragraph" w:customStyle="1" w:styleId="NumberedList3">
    <w:name w:val="Numbered List 3"/>
    <w:basedOn w:val="a"/>
    <w:rsid w:val="00FC0C74"/>
    <w:pPr>
      <w:numPr>
        <w:numId w:val="10"/>
      </w:numPr>
      <w:spacing w:before="240"/>
    </w:pPr>
  </w:style>
  <w:style w:type="paragraph" w:customStyle="1" w:styleId="Table">
    <w:name w:val="Table"/>
    <w:basedOn w:val="a"/>
    <w:rsid w:val="00FC0C74"/>
    <w:pPr>
      <w:spacing w:beforeLines="50" w:afterLines="50"/>
    </w:pPr>
  </w:style>
  <w:style w:type="paragraph" w:styleId="10">
    <w:name w:val="toc 1"/>
    <w:basedOn w:val="a"/>
    <w:next w:val="a"/>
    <w:uiPriority w:val="39"/>
    <w:rsid w:val="00FC0C74"/>
    <w:pPr>
      <w:tabs>
        <w:tab w:val="left" w:pos="550"/>
        <w:tab w:val="right" w:pos="9000"/>
      </w:tabs>
      <w:spacing w:beforeLines="50"/>
      <w:ind w:left="547" w:hanging="547"/>
    </w:pPr>
    <w:rPr>
      <w:b/>
      <w:noProof/>
    </w:rPr>
  </w:style>
  <w:style w:type="paragraph" w:styleId="20">
    <w:name w:val="toc 2"/>
    <w:basedOn w:val="a"/>
    <w:next w:val="a"/>
    <w:uiPriority w:val="39"/>
    <w:rsid w:val="00FC0C74"/>
    <w:pPr>
      <w:tabs>
        <w:tab w:val="right" w:pos="9000"/>
      </w:tabs>
      <w:spacing w:beforeLines="0"/>
      <w:ind w:left="1094" w:hanging="547"/>
    </w:pPr>
  </w:style>
  <w:style w:type="paragraph" w:styleId="30">
    <w:name w:val="toc 3"/>
    <w:basedOn w:val="a"/>
    <w:next w:val="a"/>
    <w:uiPriority w:val="39"/>
    <w:rsid w:val="00FC0C74"/>
    <w:pPr>
      <w:tabs>
        <w:tab w:val="left" w:pos="1870"/>
        <w:tab w:val="right" w:pos="9000"/>
      </w:tabs>
      <w:spacing w:beforeLines="0"/>
      <w:ind w:left="1425" w:hanging="331"/>
    </w:pPr>
  </w:style>
  <w:style w:type="paragraph" w:styleId="40">
    <w:name w:val="toc 4"/>
    <w:basedOn w:val="a"/>
    <w:next w:val="a"/>
    <w:rsid w:val="00FC0C74"/>
    <w:pPr>
      <w:tabs>
        <w:tab w:val="left" w:pos="2458"/>
        <w:tab w:val="right" w:pos="9000"/>
      </w:tabs>
      <w:spacing w:beforeLines="0"/>
      <w:ind w:left="1872"/>
    </w:pPr>
    <w:rPr>
      <w:sz w:val="20"/>
      <w:szCs w:val="24"/>
    </w:rPr>
  </w:style>
  <w:style w:type="paragraph" w:styleId="50">
    <w:name w:val="toc 5"/>
    <w:basedOn w:val="a"/>
    <w:next w:val="a"/>
    <w:autoRedefine/>
    <w:rsid w:val="00FC0C74"/>
    <w:pPr>
      <w:tabs>
        <w:tab w:val="right" w:pos="9000"/>
      </w:tabs>
      <w:ind w:left="2160"/>
    </w:pPr>
    <w:rPr>
      <w:sz w:val="20"/>
      <w:szCs w:val="24"/>
    </w:rPr>
  </w:style>
  <w:style w:type="paragraph" w:styleId="60">
    <w:name w:val="toc 6"/>
    <w:basedOn w:val="a"/>
    <w:next w:val="a"/>
    <w:autoRedefine/>
    <w:rsid w:val="00FC0C74"/>
    <w:pPr>
      <w:ind w:left="1200"/>
    </w:pPr>
    <w:rPr>
      <w:rFonts w:ascii="Times New Roman" w:hAnsi="Times New Roman"/>
      <w:sz w:val="24"/>
      <w:szCs w:val="24"/>
    </w:rPr>
  </w:style>
  <w:style w:type="paragraph" w:styleId="70">
    <w:name w:val="toc 7"/>
    <w:basedOn w:val="a"/>
    <w:next w:val="a"/>
    <w:autoRedefine/>
    <w:rsid w:val="00FC0C74"/>
    <w:pPr>
      <w:ind w:left="144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autoRedefine/>
    <w:rsid w:val="00FC0C74"/>
    <w:pPr>
      <w:ind w:left="1680"/>
    </w:pPr>
    <w:rPr>
      <w:rFonts w:ascii="Times New Roman" w:hAnsi="Times New Roman"/>
      <w:sz w:val="24"/>
      <w:szCs w:val="24"/>
    </w:rPr>
  </w:style>
  <w:style w:type="paragraph" w:styleId="90">
    <w:name w:val="toc 9"/>
    <w:basedOn w:val="a"/>
    <w:next w:val="a"/>
    <w:autoRedefine/>
    <w:rsid w:val="00FC0C74"/>
    <w:pPr>
      <w:ind w:left="1920"/>
    </w:pPr>
    <w:rPr>
      <w:rFonts w:ascii="Times New Roman" w:hAnsi="Times New Roman"/>
      <w:sz w:val="24"/>
      <w:szCs w:val="24"/>
    </w:rPr>
  </w:style>
  <w:style w:type="paragraph" w:styleId="aa">
    <w:name w:val="header"/>
    <w:basedOn w:val="a"/>
    <w:link w:val="Char5"/>
    <w:uiPriority w:val="99"/>
    <w:unhideWhenUsed/>
    <w:rsid w:val="00FC0C74"/>
    <w:pPr>
      <w:tabs>
        <w:tab w:val="center" w:pos="4680"/>
        <w:tab w:val="right" w:pos="9360"/>
      </w:tabs>
    </w:pPr>
  </w:style>
  <w:style w:type="paragraph" w:customStyle="1" w:styleId="Quotations">
    <w:name w:val="Quotations"/>
    <w:basedOn w:val="a"/>
    <w:rsid w:val="00EC01D9"/>
  </w:style>
  <w:style w:type="paragraph" w:styleId="af">
    <w:name w:val="Title"/>
    <w:basedOn w:val="Heading"/>
    <w:next w:val="ad"/>
    <w:qFormat/>
    <w:rsid w:val="00EC01D9"/>
  </w:style>
  <w:style w:type="paragraph" w:styleId="af0">
    <w:name w:val="Subtitle"/>
    <w:basedOn w:val="Heading"/>
    <w:next w:val="ad"/>
    <w:qFormat/>
    <w:rsid w:val="00EC01D9"/>
  </w:style>
  <w:style w:type="paragraph" w:customStyle="1" w:styleId="TableContents">
    <w:name w:val="Table Contents"/>
    <w:basedOn w:val="a"/>
    <w:rsid w:val="00EC01D9"/>
  </w:style>
  <w:style w:type="paragraph" w:customStyle="1" w:styleId="PreformattedText">
    <w:name w:val="Preformatted Text"/>
    <w:basedOn w:val="a"/>
    <w:rsid w:val="00EC01D9"/>
  </w:style>
  <w:style w:type="paragraph" w:customStyle="1" w:styleId="TableHeading">
    <w:name w:val="Table Heading"/>
    <w:basedOn w:val="TableContents"/>
    <w:rsid w:val="00EC01D9"/>
  </w:style>
  <w:style w:type="paragraph" w:styleId="a5">
    <w:name w:val="annotation text"/>
    <w:basedOn w:val="a"/>
    <w:link w:val="Char1"/>
    <w:rsid w:val="00FC0C74"/>
    <w:rPr>
      <w:rFonts w:ascii="Verdana" w:hAnsi="Verdana"/>
      <w:sz w:val="20"/>
      <w:szCs w:val="20"/>
    </w:rPr>
  </w:style>
  <w:style w:type="paragraph" w:styleId="a6">
    <w:name w:val="annotation subject"/>
    <w:basedOn w:val="a5"/>
    <w:next w:val="a5"/>
    <w:link w:val="Char2"/>
    <w:rsid w:val="00FC0C74"/>
    <w:rPr>
      <w:b/>
      <w:bCs/>
    </w:rPr>
  </w:style>
  <w:style w:type="paragraph" w:customStyle="1" w:styleId="Contents10">
    <w:name w:val="Contents 10"/>
    <w:basedOn w:val="Index"/>
    <w:rsid w:val="00EC01D9"/>
    <w:pPr>
      <w:tabs>
        <w:tab w:val="right" w:leader="dot" w:pos="7425"/>
      </w:tabs>
      <w:ind w:left="2547"/>
    </w:pPr>
  </w:style>
  <w:style w:type="table" w:styleId="af1">
    <w:name w:val="Table Grid"/>
    <w:basedOn w:val="a1"/>
    <w:uiPriority w:val="59"/>
    <w:rsid w:val="00FC0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7D3D47"/>
    <w:pPr>
      <w:spacing w:after="144" w:line="288" w:lineRule="auto"/>
    </w:pPr>
    <w:rPr>
      <w:rFonts w:eastAsia="宋体"/>
      <w:color w:val="000000"/>
      <w:szCs w:val="22"/>
      <w:lang w:eastAsia="zh-CN"/>
    </w:rPr>
  </w:style>
  <w:style w:type="character" w:styleId="af2">
    <w:name w:val="footnote reference"/>
    <w:semiHidden/>
    <w:rsid w:val="00FC0C74"/>
    <w:rPr>
      <w:vertAlign w:val="superscript"/>
    </w:rPr>
  </w:style>
  <w:style w:type="paragraph" w:styleId="a8">
    <w:name w:val="footnote text"/>
    <w:basedOn w:val="a"/>
    <w:link w:val="Char4"/>
    <w:semiHidden/>
    <w:rsid w:val="00FC0C74"/>
    <w:rPr>
      <w:szCs w:val="20"/>
    </w:rPr>
  </w:style>
  <w:style w:type="character" w:customStyle="1" w:styleId="FootnoteTextChar1">
    <w:name w:val="Footnote Text Char1"/>
    <w:uiPriority w:val="99"/>
    <w:semiHidden/>
    <w:rsid w:val="00FC0C74"/>
    <w:rPr>
      <w:rFonts w:ascii="Arial" w:eastAsia="MS Mincho" w:hAnsi="Arial"/>
      <w:lang w:eastAsia="ja-JP"/>
    </w:rPr>
  </w:style>
  <w:style w:type="character" w:styleId="af3">
    <w:name w:val="page number"/>
    <w:rsid w:val="00FC0C74"/>
  </w:style>
  <w:style w:type="paragraph" w:styleId="af4">
    <w:name w:val="Revision"/>
    <w:hidden/>
    <w:uiPriority w:val="99"/>
    <w:semiHidden/>
    <w:rsid w:val="00AF06DC"/>
    <w:rPr>
      <w:rFonts w:ascii="Arial" w:hAnsi="Arial"/>
      <w:sz w:val="22"/>
      <w:szCs w:val="16"/>
      <w:lang w:eastAsia="ja-JP"/>
    </w:rPr>
  </w:style>
  <w:style w:type="paragraph" w:customStyle="1" w:styleId="code">
    <w:name w:val="code"/>
    <w:basedOn w:val="a"/>
    <w:qFormat/>
    <w:rsid w:val="007963DC"/>
    <w:pPr>
      <w:spacing w:beforeLines="0"/>
    </w:pPr>
    <w:rPr>
      <w:rFonts w:ascii="Courier New" w:hAnsi="Courier New" w:cs="Courier New"/>
      <w:sz w:val="20"/>
      <w:lang w:eastAsia="zh-CN"/>
    </w:rPr>
  </w:style>
  <w:style w:type="paragraph" w:styleId="af5">
    <w:name w:val="Document Map"/>
    <w:basedOn w:val="a"/>
    <w:link w:val="Char6"/>
    <w:uiPriority w:val="99"/>
    <w:semiHidden/>
    <w:unhideWhenUsed/>
    <w:rsid w:val="00947D2E"/>
    <w:rPr>
      <w:rFonts w:ascii="Lucida Grande" w:hAnsi="Lucida Grande" w:cs="Lucida Grande"/>
      <w:sz w:val="24"/>
      <w:szCs w:val="24"/>
    </w:rPr>
  </w:style>
  <w:style w:type="character" w:customStyle="1" w:styleId="Char6">
    <w:name w:val="文档结构图 Char"/>
    <w:basedOn w:val="a0"/>
    <w:link w:val="af5"/>
    <w:uiPriority w:val="99"/>
    <w:semiHidden/>
    <w:rsid w:val="00947D2E"/>
    <w:rPr>
      <w:rFonts w:ascii="Lucida Grande" w:hAnsi="Lucida Grande" w:cs="Lucida Grande"/>
      <w:sz w:val="24"/>
      <w:szCs w:val="24"/>
      <w:lang w:eastAsia="ja-JP"/>
    </w:rPr>
  </w:style>
  <w:style w:type="paragraph" w:styleId="af6">
    <w:name w:val="List Paragraph"/>
    <w:basedOn w:val="a"/>
    <w:uiPriority w:val="34"/>
    <w:qFormat/>
    <w:rsid w:val="0036762E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CD2716"/>
    <w:rPr>
      <w:color w:val="808080"/>
    </w:rPr>
  </w:style>
  <w:style w:type="paragraph" w:styleId="af8">
    <w:name w:val="Date"/>
    <w:basedOn w:val="a"/>
    <w:next w:val="a"/>
    <w:link w:val="Char7"/>
    <w:uiPriority w:val="99"/>
    <w:semiHidden/>
    <w:unhideWhenUsed/>
    <w:rsid w:val="00CD02E3"/>
    <w:pPr>
      <w:ind w:leftChars="2500" w:left="100"/>
    </w:pPr>
  </w:style>
  <w:style w:type="character" w:customStyle="1" w:styleId="Char7">
    <w:name w:val="日期 Char"/>
    <w:basedOn w:val="a0"/>
    <w:link w:val="af8"/>
    <w:uiPriority w:val="99"/>
    <w:semiHidden/>
    <w:rsid w:val="00CD02E3"/>
    <w:rPr>
      <w:rFonts w:ascii="Arial" w:hAnsi="Arial"/>
      <w:sz w:val="22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E47"/>
    <w:pPr>
      <w:spacing w:beforeLines="100"/>
    </w:pPr>
    <w:rPr>
      <w:rFonts w:ascii="Arial" w:hAnsi="Arial"/>
      <w:sz w:val="22"/>
      <w:szCs w:val="16"/>
      <w:lang w:eastAsia="ja-JP"/>
    </w:rPr>
  </w:style>
  <w:style w:type="paragraph" w:styleId="Heading1">
    <w:name w:val="heading 1"/>
    <w:basedOn w:val="Normal"/>
    <w:next w:val="Normal"/>
    <w:link w:val="Heading1Char1"/>
    <w:qFormat/>
    <w:rsid w:val="00FC0C74"/>
    <w:pPr>
      <w:keepNext/>
      <w:pageBreakBefore/>
      <w:numPr>
        <w:numId w:val="7"/>
      </w:numPr>
      <w:tabs>
        <w:tab w:val="left" w:pos="720"/>
      </w:tabs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C0C74"/>
    <w:pPr>
      <w:keepNext/>
      <w:widowControl w:val="0"/>
      <w:numPr>
        <w:ilvl w:val="1"/>
        <w:numId w:val="7"/>
      </w:numPr>
      <w:adjustRightInd w:val="0"/>
      <w:spacing w:beforeLines="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C0C74"/>
    <w:pPr>
      <w:keepNext/>
      <w:numPr>
        <w:ilvl w:val="2"/>
        <w:numId w:val="7"/>
      </w:numPr>
      <w:tabs>
        <w:tab w:val="left" w:pos="880"/>
      </w:tabs>
      <w:spacing w:beforeLines="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C0C74"/>
    <w:pPr>
      <w:keepNext/>
      <w:numPr>
        <w:ilvl w:val="3"/>
        <w:numId w:val="7"/>
      </w:numPr>
      <w:spacing w:beforeLines="0"/>
      <w:outlineLvl w:val="3"/>
    </w:pPr>
    <w:rPr>
      <w:b/>
      <w:bCs/>
      <w:sz w:val="20"/>
      <w:szCs w:val="28"/>
      <w:lang w:val="en-GB"/>
    </w:rPr>
  </w:style>
  <w:style w:type="paragraph" w:styleId="Heading5">
    <w:name w:val="heading 5"/>
    <w:basedOn w:val="Heading4"/>
    <w:next w:val="Normal"/>
    <w:link w:val="Heading5Char"/>
    <w:qFormat/>
    <w:rsid w:val="00FC0C74"/>
    <w:pPr>
      <w:numPr>
        <w:ilvl w:val="4"/>
      </w:numPr>
      <w:outlineLvl w:val="4"/>
    </w:pPr>
    <w:rPr>
      <w:rFonts w:eastAsia="Times New Roman"/>
      <w:i/>
    </w:rPr>
  </w:style>
  <w:style w:type="paragraph" w:styleId="Heading6">
    <w:name w:val="heading 6"/>
    <w:basedOn w:val="Normal"/>
    <w:next w:val="Normal"/>
    <w:link w:val="Heading6Char"/>
    <w:qFormat/>
    <w:rsid w:val="00FC0C74"/>
    <w:pPr>
      <w:numPr>
        <w:ilvl w:val="5"/>
        <w:numId w:val="7"/>
      </w:numPr>
      <w:spacing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C0C74"/>
    <w:pPr>
      <w:numPr>
        <w:ilvl w:val="6"/>
        <w:numId w:val="7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FC0C74"/>
    <w:pPr>
      <w:numPr>
        <w:ilvl w:val="7"/>
        <w:numId w:val="7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C0C74"/>
    <w:pPr>
      <w:numPr>
        <w:ilvl w:val="8"/>
        <w:numId w:val="7"/>
      </w:num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C01D9"/>
  </w:style>
  <w:style w:type="character" w:customStyle="1" w:styleId="WW8Num1z1">
    <w:name w:val="WW8Num1z1"/>
    <w:rsid w:val="00EC01D9"/>
  </w:style>
  <w:style w:type="character" w:customStyle="1" w:styleId="WW8Num1z2">
    <w:name w:val="WW8Num1z2"/>
    <w:rsid w:val="00EC01D9"/>
  </w:style>
  <w:style w:type="character" w:customStyle="1" w:styleId="WW8Num1z3">
    <w:name w:val="WW8Num1z3"/>
    <w:rsid w:val="00EC01D9"/>
  </w:style>
  <w:style w:type="character" w:customStyle="1" w:styleId="WW8Num1z4">
    <w:name w:val="WW8Num1z4"/>
    <w:rsid w:val="00EC01D9"/>
  </w:style>
  <w:style w:type="character" w:customStyle="1" w:styleId="WW8Num1z5">
    <w:name w:val="WW8Num1z5"/>
    <w:rsid w:val="00EC01D9"/>
  </w:style>
  <w:style w:type="character" w:customStyle="1" w:styleId="WW8Num1z6">
    <w:name w:val="WW8Num1z6"/>
    <w:rsid w:val="00EC01D9"/>
  </w:style>
  <w:style w:type="character" w:customStyle="1" w:styleId="WW8Num1z7">
    <w:name w:val="WW8Num1z7"/>
    <w:rsid w:val="00EC01D9"/>
  </w:style>
  <w:style w:type="character" w:customStyle="1" w:styleId="WW8Num1z8">
    <w:name w:val="WW8Num1z8"/>
    <w:rsid w:val="00EC01D9"/>
  </w:style>
  <w:style w:type="character" w:customStyle="1" w:styleId="WW8Num2z0">
    <w:name w:val="WW8Num2z0"/>
    <w:rsid w:val="00EC01D9"/>
    <w:rPr>
      <w:rFonts w:ascii="Symbol" w:hAnsi="Symbol" w:cs="Symbol"/>
      <w:color w:val="00000A"/>
      <w:sz w:val="20"/>
    </w:rPr>
  </w:style>
  <w:style w:type="character" w:customStyle="1" w:styleId="WW8Num2z1">
    <w:name w:val="WW8Num2z1"/>
    <w:rsid w:val="00EC01D9"/>
    <w:rPr>
      <w:rFonts w:ascii="Arial" w:hAnsi="Arial" w:cs="Arial"/>
    </w:rPr>
  </w:style>
  <w:style w:type="character" w:customStyle="1" w:styleId="WW8Num2z3">
    <w:name w:val="WW8Num2z3"/>
    <w:rsid w:val="00EC01D9"/>
    <w:rPr>
      <w:rFonts w:ascii="Wingdings" w:hAnsi="Wingdings" w:cs="Wingdings"/>
    </w:rPr>
  </w:style>
  <w:style w:type="character" w:customStyle="1" w:styleId="WW8Num2z4">
    <w:name w:val="WW8Num2z4"/>
    <w:rsid w:val="00EC01D9"/>
    <w:rPr>
      <w:rFonts w:ascii="Courier New" w:hAnsi="Courier New" w:cs="Courier New"/>
    </w:rPr>
  </w:style>
  <w:style w:type="character" w:customStyle="1" w:styleId="WW8Num2z6">
    <w:name w:val="WW8Num2z6"/>
    <w:rsid w:val="00EC01D9"/>
    <w:rPr>
      <w:rFonts w:ascii="Symbol" w:hAnsi="Symbol" w:cs="Symbol"/>
    </w:rPr>
  </w:style>
  <w:style w:type="character" w:customStyle="1" w:styleId="WW8Num3z0">
    <w:name w:val="WW8Num3z0"/>
    <w:rsid w:val="00EC01D9"/>
    <w:rPr>
      <w:rFonts w:ascii="Arial" w:hAnsi="Arial" w:cs="Arial"/>
      <w:color w:val="00000A"/>
      <w:sz w:val="18"/>
      <w:szCs w:val="18"/>
    </w:rPr>
  </w:style>
  <w:style w:type="character" w:customStyle="1" w:styleId="WW8Num3z1">
    <w:name w:val="WW8Num3z1"/>
    <w:rsid w:val="00EC01D9"/>
    <w:rPr>
      <w:rFonts w:ascii="Courier New" w:hAnsi="Courier New" w:cs="Courier New"/>
    </w:rPr>
  </w:style>
  <w:style w:type="character" w:customStyle="1" w:styleId="WW8Num3z2">
    <w:name w:val="WW8Num3z2"/>
    <w:rsid w:val="00EC01D9"/>
    <w:rPr>
      <w:rFonts w:ascii="Wingdings" w:hAnsi="Wingdings" w:cs="Wingdings"/>
    </w:rPr>
  </w:style>
  <w:style w:type="character" w:customStyle="1" w:styleId="WW8Num3z3">
    <w:name w:val="WW8Num3z3"/>
    <w:rsid w:val="00EC01D9"/>
    <w:rPr>
      <w:rFonts w:ascii="Symbol" w:hAnsi="Symbol" w:cs="Symbol"/>
    </w:rPr>
  </w:style>
  <w:style w:type="character" w:customStyle="1" w:styleId="WW8Num4z0">
    <w:name w:val="WW8Num4z0"/>
    <w:rsid w:val="00EC01D9"/>
    <w:rPr>
      <w:sz w:val="20"/>
    </w:rPr>
  </w:style>
  <w:style w:type="character" w:customStyle="1" w:styleId="WW8Num4z1">
    <w:name w:val="WW8Num4z1"/>
    <w:rsid w:val="00EC01D9"/>
    <w:rPr>
      <w:rFonts w:ascii="Courier New" w:hAnsi="Courier New" w:cs="Courier New"/>
      <w:sz w:val="20"/>
    </w:rPr>
  </w:style>
  <w:style w:type="character" w:customStyle="1" w:styleId="WW8Num4z2">
    <w:name w:val="WW8Num4z2"/>
    <w:rsid w:val="00EC01D9"/>
    <w:rPr>
      <w:rFonts w:ascii="Arial" w:hAnsi="Arial" w:cs="Arial"/>
    </w:rPr>
  </w:style>
  <w:style w:type="character" w:customStyle="1" w:styleId="WW8Num4z3">
    <w:name w:val="WW8Num4z3"/>
    <w:rsid w:val="00EC01D9"/>
    <w:rPr>
      <w:rFonts w:ascii="Wingdings" w:hAnsi="Wingdings" w:cs="Wingdings"/>
    </w:rPr>
  </w:style>
  <w:style w:type="character" w:customStyle="1" w:styleId="WW8Num4z4">
    <w:name w:val="WW8Num4z4"/>
    <w:rsid w:val="00EC01D9"/>
    <w:rPr>
      <w:rFonts w:ascii="Courier New" w:hAnsi="Courier New" w:cs="Courier New"/>
    </w:rPr>
  </w:style>
  <w:style w:type="character" w:customStyle="1" w:styleId="WW8Num4z6">
    <w:name w:val="WW8Num4z6"/>
    <w:rsid w:val="00EC01D9"/>
    <w:rPr>
      <w:rFonts w:ascii="Symbol" w:hAnsi="Symbol" w:cs="Symbol"/>
    </w:rPr>
  </w:style>
  <w:style w:type="character" w:customStyle="1" w:styleId="WW8Num5z0">
    <w:name w:val="WW8Num5z0"/>
    <w:rsid w:val="00EC01D9"/>
    <w:rPr>
      <w:sz w:val="20"/>
    </w:rPr>
  </w:style>
  <w:style w:type="character" w:customStyle="1" w:styleId="WW8Num5z1">
    <w:name w:val="WW8Num5z1"/>
    <w:rsid w:val="00EC01D9"/>
    <w:rPr>
      <w:rFonts w:ascii="Arial" w:hAnsi="Arial" w:cs="Arial"/>
    </w:rPr>
  </w:style>
  <w:style w:type="character" w:customStyle="1" w:styleId="WW8Num5z3">
    <w:name w:val="WW8Num5z3"/>
    <w:rsid w:val="00EC01D9"/>
    <w:rPr>
      <w:rFonts w:ascii="Wingdings" w:hAnsi="Wingdings" w:cs="Wingdings"/>
    </w:rPr>
  </w:style>
  <w:style w:type="character" w:customStyle="1" w:styleId="WW8Num5z4">
    <w:name w:val="WW8Num5z4"/>
    <w:rsid w:val="00EC01D9"/>
    <w:rPr>
      <w:rFonts w:ascii="Courier New" w:hAnsi="Courier New" w:cs="Courier New"/>
    </w:rPr>
  </w:style>
  <w:style w:type="character" w:customStyle="1" w:styleId="WW8Num5z6">
    <w:name w:val="WW8Num5z6"/>
    <w:rsid w:val="00EC01D9"/>
    <w:rPr>
      <w:rFonts w:ascii="Symbol" w:hAnsi="Symbol" w:cs="Symbol"/>
    </w:rPr>
  </w:style>
  <w:style w:type="character" w:customStyle="1" w:styleId="WW8Num6z0">
    <w:name w:val="WW8Num6z0"/>
    <w:rsid w:val="00EC01D9"/>
  </w:style>
  <w:style w:type="character" w:customStyle="1" w:styleId="WW8Num6z1">
    <w:name w:val="WW8Num6z1"/>
    <w:rsid w:val="00EC01D9"/>
  </w:style>
  <w:style w:type="character" w:customStyle="1" w:styleId="WW8Num6z2">
    <w:name w:val="WW8Num6z2"/>
    <w:rsid w:val="00EC01D9"/>
  </w:style>
  <w:style w:type="character" w:customStyle="1" w:styleId="WW8Num6z3">
    <w:name w:val="WW8Num6z3"/>
    <w:rsid w:val="00EC01D9"/>
  </w:style>
  <w:style w:type="character" w:customStyle="1" w:styleId="WW8Num6z4">
    <w:name w:val="WW8Num6z4"/>
    <w:rsid w:val="00EC01D9"/>
  </w:style>
  <w:style w:type="character" w:customStyle="1" w:styleId="WW8Num6z5">
    <w:name w:val="WW8Num6z5"/>
    <w:rsid w:val="00EC01D9"/>
  </w:style>
  <w:style w:type="character" w:customStyle="1" w:styleId="WW8Num6z6">
    <w:name w:val="WW8Num6z6"/>
    <w:rsid w:val="00EC01D9"/>
  </w:style>
  <w:style w:type="character" w:customStyle="1" w:styleId="WW8Num6z7">
    <w:name w:val="WW8Num6z7"/>
    <w:rsid w:val="00EC01D9"/>
  </w:style>
  <w:style w:type="character" w:customStyle="1" w:styleId="WW8Num6z8">
    <w:name w:val="WW8Num6z8"/>
    <w:rsid w:val="00EC01D9"/>
  </w:style>
  <w:style w:type="character" w:customStyle="1" w:styleId="WW8Num7z0">
    <w:name w:val="WW8Num7z0"/>
    <w:rsid w:val="00EC01D9"/>
  </w:style>
  <w:style w:type="character" w:customStyle="1" w:styleId="WW8Num7z1">
    <w:name w:val="WW8Num7z1"/>
    <w:rsid w:val="00EC01D9"/>
  </w:style>
  <w:style w:type="character" w:customStyle="1" w:styleId="WW8Num7z2">
    <w:name w:val="WW8Num7z2"/>
    <w:rsid w:val="00EC01D9"/>
  </w:style>
  <w:style w:type="character" w:customStyle="1" w:styleId="WW8Num7z3">
    <w:name w:val="WW8Num7z3"/>
    <w:rsid w:val="00EC01D9"/>
  </w:style>
  <w:style w:type="character" w:customStyle="1" w:styleId="WW8Num7z4">
    <w:name w:val="WW8Num7z4"/>
    <w:rsid w:val="00EC01D9"/>
  </w:style>
  <w:style w:type="character" w:customStyle="1" w:styleId="WW8Num7z5">
    <w:name w:val="WW8Num7z5"/>
    <w:rsid w:val="00EC01D9"/>
  </w:style>
  <w:style w:type="character" w:customStyle="1" w:styleId="WW8Num7z6">
    <w:name w:val="WW8Num7z6"/>
    <w:rsid w:val="00EC01D9"/>
  </w:style>
  <w:style w:type="character" w:customStyle="1" w:styleId="WW8Num7z7">
    <w:name w:val="WW8Num7z7"/>
    <w:rsid w:val="00EC01D9"/>
  </w:style>
  <w:style w:type="character" w:customStyle="1" w:styleId="WW8Num7z8">
    <w:name w:val="WW8Num7z8"/>
    <w:rsid w:val="00EC01D9"/>
  </w:style>
  <w:style w:type="character" w:customStyle="1" w:styleId="WW8Num8z0">
    <w:name w:val="WW8Num8z0"/>
    <w:rsid w:val="00EC01D9"/>
  </w:style>
  <w:style w:type="character" w:customStyle="1" w:styleId="WW8Num8z1">
    <w:name w:val="WW8Num8z1"/>
    <w:rsid w:val="00EC01D9"/>
  </w:style>
  <w:style w:type="character" w:customStyle="1" w:styleId="WW8Num8z2">
    <w:name w:val="WW8Num8z2"/>
    <w:rsid w:val="00EC01D9"/>
  </w:style>
  <w:style w:type="character" w:customStyle="1" w:styleId="WW8Num8z3">
    <w:name w:val="WW8Num8z3"/>
    <w:rsid w:val="00EC01D9"/>
  </w:style>
  <w:style w:type="character" w:customStyle="1" w:styleId="WW8Num8z4">
    <w:name w:val="WW8Num8z4"/>
    <w:rsid w:val="00EC01D9"/>
  </w:style>
  <w:style w:type="character" w:customStyle="1" w:styleId="WW8Num8z5">
    <w:name w:val="WW8Num8z5"/>
    <w:rsid w:val="00EC01D9"/>
  </w:style>
  <w:style w:type="character" w:customStyle="1" w:styleId="WW8Num8z6">
    <w:name w:val="WW8Num8z6"/>
    <w:rsid w:val="00EC01D9"/>
  </w:style>
  <w:style w:type="character" w:customStyle="1" w:styleId="WW8Num8z7">
    <w:name w:val="WW8Num8z7"/>
    <w:rsid w:val="00EC01D9"/>
  </w:style>
  <w:style w:type="character" w:customStyle="1" w:styleId="WW8Num8z8">
    <w:name w:val="WW8Num8z8"/>
    <w:rsid w:val="00EC01D9"/>
  </w:style>
  <w:style w:type="character" w:customStyle="1" w:styleId="WW8Num9z0">
    <w:name w:val="WW8Num9z0"/>
    <w:rsid w:val="00EC01D9"/>
  </w:style>
  <w:style w:type="character" w:customStyle="1" w:styleId="WW8Num9z1">
    <w:name w:val="WW8Num9z1"/>
    <w:rsid w:val="00EC01D9"/>
  </w:style>
  <w:style w:type="character" w:customStyle="1" w:styleId="WW8Num9z2">
    <w:name w:val="WW8Num9z2"/>
    <w:rsid w:val="00EC01D9"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2"/>
      <w:u w:val="none"/>
      <w:vertAlign w:val="baseline"/>
      <w:em w:val="none"/>
      <w:lang w:val="en-US"/>
    </w:rPr>
  </w:style>
  <w:style w:type="character" w:customStyle="1" w:styleId="WW8Num9z3">
    <w:name w:val="WW8Num9z3"/>
    <w:rsid w:val="00EC01D9"/>
  </w:style>
  <w:style w:type="character" w:customStyle="1" w:styleId="WW8Num9z4">
    <w:name w:val="WW8Num9z4"/>
    <w:rsid w:val="00EC01D9"/>
  </w:style>
  <w:style w:type="character" w:customStyle="1" w:styleId="WW8Num9z5">
    <w:name w:val="WW8Num9z5"/>
    <w:rsid w:val="00EC01D9"/>
  </w:style>
  <w:style w:type="character" w:customStyle="1" w:styleId="WW8Num9z6">
    <w:name w:val="WW8Num9z6"/>
    <w:rsid w:val="00EC01D9"/>
  </w:style>
  <w:style w:type="character" w:customStyle="1" w:styleId="WW8Num9z7">
    <w:name w:val="WW8Num9z7"/>
    <w:rsid w:val="00EC01D9"/>
  </w:style>
  <w:style w:type="character" w:customStyle="1" w:styleId="WW8Num9z8">
    <w:name w:val="WW8Num9z8"/>
    <w:rsid w:val="00EC01D9"/>
  </w:style>
  <w:style w:type="character" w:customStyle="1" w:styleId="WW8Num10z0">
    <w:name w:val="WW8Num10z0"/>
    <w:rsid w:val="00EC01D9"/>
    <w:rPr>
      <w:rFonts w:ascii="Symbol" w:hAnsi="Symbol" w:cs="OpenSymbol"/>
    </w:rPr>
  </w:style>
  <w:style w:type="character" w:customStyle="1" w:styleId="WW8Num10z1">
    <w:name w:val="WW8Num10z1"/>
    <w:rsid w:val="00EC01D9"/>
    <w:rPr>
      <w:rFonts w:ascii="OpenSymbol" w:hAnsi="OpenSymbol" w:cs="OpenSymbol"/>
    </w:rPr>
  </w:style>
  <w:style w:type="character" w:customStyle="1" w:styleId="WW8Num11z0">
    <w:name w:val="WW8Num11z0"/>
    <w:rsid w:val="00EC01D9"/>
    <w:rPr>
      <w:rFonts w:ascii="Symbol" w:hAnsi="Symbol" w:cs="OpenSymbol"/>
      <w:shd w:val="clear" w:color="auto" w:fill="FFFFFF"/>
    </w:rPr>
  </w:style>
  <w:style w:type="character" w:customStyle="1" w:styleId="WW8Num11z1">
    <w:name w:val="WW8Num11z1"/>
    <w:rsid w:val="00EC01D9"/>
    <w:rPr>
      <w:rFonts w:ascii="OpenSymbol" w:hAnsi="OpenSymbol" w:cs="OpenSymbol"/>
    </w:rPr>
  </w:style>
  <w:style w:type="character" w:customStyle="1" w:styleId="WW8Num12z0">
    <w:name w:val="WW8Num12z0"/>
    <w:rsid w:val="00EC01D9"/>
    <w:rPr>
      <w:rFonts w:ascii="Symbol" w:hAnsi="Symbol" w:cs="OpenSymbol"/>
    </w:rPr>
  </w:style>
  <w:style w:type="character" w:customStyle="1" w:styleId="WW8Num12z1">
    <w:name w:val="WW8Num12z1"/>
    <w:rsid w:val="00EC01D9"/>
    <w:rPr>
      <w:rFonts w:ascii="OpenSymbol" w:hAnsi="OpenSymbol" w:cs="OpenSymbol"/>
    </w:rPr>
  </w:style>
  <w:style w:type="character" w:customStyle="1" w:styleId="WW8Num13z0">
    <w:name w:val="WW8Num13z0"/>
    <w:rsid w:val="00EC01D9"/>
    <w:rPr>
      <w:rFonts w:ascii="Symbol" w:hAnsi="Symbol" w:cs="OpenSymbol"/>
    </w:rPr>
  </w:style>
  <w:style w:type="character" w:customStyle="1" w:styleId="WW8Num13z1">
    <w:name w:val="WW8Num13z1"/>
    <w:rsid w:val="00EC01D9"/>
    <w:rPr>
      <w:rFonts w:ascii="OpenSymbol" w:hAnsi="OpenSymbol" w:cs="OpenSymbol"/>
    </w:rPr>
  </w:style>
  <w:style w:type="character" w:customStyle="1" w:styleId="WW8Num14z0">
    <w:name w:val="WW8Num14z0"/>
    <w:rsid w:val="00EC01D9"/>
    <w:rPr>
      <w:rFonts w:ascii="Symbol" w:hAnsi="Symbol" w:cs="OpenSymbol"/>
    </w:rPr>
  </w:style>
  <w:style w:type="character" w:customStyle="1" w:styleId="WW8Num14z1">
    <w:name w:val="WW8Num14z1"/>
    <w:rsid w:val="00EC01D9"/>
    <w:rPr>
      <w:rFonts w:ascii="OpenSymbol" w:hAnsi="OpenSymbol" w:cs="OpenSymbol"/>
    </w:rPr>
  </w:style>
  <w:style w:type="character" w:customStyle="1" w:styleId="WW8Num15z0">
    <w:name w:val="WW8Num15z0"/>
    <w:rsid w:val="00EC01D9"/>
    <w:rPr>
      <w:rFonts w:ascii="Symbol" w:eastAsia="MS Mincho" w:hAnsi="Symbol" w:cs="OpenSymbol"/>
    </w:rPr>
  </w:style>
  <w:style w:type="character" w:customStyle="1" w:styleId="WW8Num15z1">
    <w:name w:val="WW8Num15z1"/>
    <w:rsid w:val="00EC01D9"/>
    <w:rPr>
      <w:rFonts w:ascii="OpenSymbol" w:hAnsi="OpenSymbol" w:cs="OpenSymbol"/>
    </w:rPr>
  </w:style>
  <w:style w:type="character" w:customStyle="1" w:styleId="WW8Num16z0">
    <w:name w:val="WW8Num16z0"/>
    <w:rsid w:val="00EC01D9"/>
    <w:rPr>
      <w:rFonts w:ascii="Symbol" w:hAnsi="Symbol" w:cs="OpenSymbol"/>
    </w:rPr>
  </w:style>
  <w:style w:type="character" w:customStyle="1" w:styleId="WW8Num16z1">
    <w:name w:val="WW8Num16z1"/>
    <w:rsid w:val="00EC01D9"/>
    <w:rPr>
      <w:rFonts w:ascii="OpenSymbol" w:hAnsi="OpenSymbol" w:cs="OpenSymbol"/>
    </w:rPr>
  </w:style>
  <w:style w:type="character" w:customStyle="1" w:styleId="WW8Num17z0">
    <w:name w:val="WW8Num17z0"/>
    <w:rsid w:val="00EC01D9"/>
    <w:rPr>
      <w:rFonts w:ascii="Symbol" w:hAnsi="Symbol" w:cs="OpenSymbol"/>
    </w:rPr>
  </w:style>
  <w:style w:type="character" w:customStyle="1" w:styleId="WW8Num17z1">
    <w:name w:val="WW8Num17z1"/>
    <w:rsid w:val="00EC01D9"/>
    <w:rPr>
      <w:rFonts w:ascii="OpenSymbol" w:hAnsi="OpenSymbol" w:cs="OpenSymbol"/>
    </w:rPr>
  </w:style>
  <w:style w:type="character" w:customStyle="1" w:styleId="WW8Num18z0">
    <w:name w:val="WW8Num18z0"/>
    <w:rsid w:val="00EC01D9"/>
    <w:rPr>
      <w:rFonts w:ascii="Symbol" w:hAnsi="Symbol" w:cs="OpenSymbol"/>
    </w:rPr>
  </w:style>
  <w:style w:type="character" w:customStyle="1" w:styleId="WW8Num18z1">
    <w:name w:val="WW8Num18z1"/>
    <w:rsid w:val="00EC01D9"/>
    <w:rPr>
      <w:rFonts w:ascii="OpenSymbol" w:hAnsi="OpenSymbol" w:cs="OpenSymbol"/>
    </w:rPr>
  </w:style>
  <w:style w:type="character" w:customStyle="1" w:styleId="WW8Num19z0">
    <w:name w:val="WW8Num19z0"/>
    <w:rsid w:val="00EC01D9"/>
    <w:rPr>
      <w:rFonts w:ascii="Symbol" w:eastAsia="MS Mincho" w:hAnsi="Symbol" w:cs="OpenSymbol"/>
      <w:vanish w:val="0"/>
      <w:color w:val="auto"/>
      <w:kern w:val="1"/>
      <w:sz w:val="22"/>
      <w:szCs w:val="16"/>
      <w:lang w:val="en-US" w:eastAsia="ja-JP" w:bidi="ar-SA"/>
    </w:rPr>
  </w:style>
  <w:style w:type="character" w:customStyle="1" w:styleId="WW8Num19z1">
    <w:name w:val="WW8Num19z1"/>
    <w:rsid w:val="00EC01D9"/>
    <w:rPr>
      <w:rFonts w:ascii="OpenSymbol" w:hAnsi="OpenSymbol" w:cs="OpenSymbol"/>
    </w:rPr>
  </w:style>
  <w:style w:type="character" w:customStyle="1" w:styleId="WW8Num19z2">
    <w:name w:val="WW8Num19z2"/>
    <w:rsid w:val="00EC01D9"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2"/>
      <w:u w:val="none"/>
      <w:vertAlign w:val="baseline"/>
      <w:em w:val="none"/>
      <w:lang w:val="en-US"/>
    </w:rPr>
  </w:style>
  <w:style w:type="character" w:customStyle="1" w:styleId="WW8Num19z3">
    <w:name w:val="WW8Num19z3"/>
    <w:rsid w:val="00EC01D9"/>
  </w:style>
  <w:style w:type="character" w:customStyle="1" w:styleId="WW8Num19z4">
    <w:name w:val="WW8Num19z4"/>
    <w:rsid w:val="00EC01D9"/>
  </w:style>
  <w:style w:type="character" w:customStyle="1" w:styleId="WW8Num19z5">
    <w:name w:val="WW8Num19z5"/>
    <w:rsid w:val="00EC01D9"/>
  </w:style>
  <w:style w:type="character" w:customStyle="1" w:styleId="WW8Num19z6">
    <w:name w:val="WW8Num19z6"/>
    <w:rsid w:val="00EC01D9"/>
  </w:style>
  <w:style w:type="character" w:customStyle="1" w:styleId="WW8Num19z7">
    <w:name w:val="WW8Num19z7"/>
    <w:rsid w:val="00EC01D9"/>
  </w:style>
  <w:style w:type="character" w:customStyle="1" w:styleId="WW8Num19z8">
    <w:name w:val="WW8Num19z8"/>
    <w:rsid w:val="00EC01D9"/>
  </w:style>
  <w:style w:type="character" w:customStyle="1" w:styleId="WW-DefaultParagraphFont">
    <w:name w:val="WW-Default Paragraph Font"/>
    <w:rsid w:val="00EC01D9"/>
  </w:style>
  <w:style w:type="character" w:customStyle="1" w:styleId="Heading1Char">
    <w:name w:val="Heading 1 Char"/>
    <w:aliases w:val="Chapter Char,Chapter Head Char,Huvudrubrik Char,H1 Char,h1 Char,app heading 1 Char,l1 Char,(first) Char,no pg Char,I1 Char,1st level Char"/>
    <w:uiPriority w:val="99"/>
    <w:rsid w:val="00FC0C74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FC0C74"/>
    <w:rPr>
      <w:rFonts w:ascii="Arial" w:hAnsi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rsid w:val="00FC0C74"/>
    <w:rPr>
      <w:rFonts w:ascii="Arial" w:hAnsi="Arial"/>
      <w:b/>
      <w:bCs/>
      <w:sz w:val="26"/>
      <w:szCs w:val="26"/>
      <w:lang w:eastAsia="ja-JP"/>
    </w:rPr>
  </w:style>
  <w:style w:type="character" w:customStyle="1" w:styleId="Heading4Char">
    <w:name w:val="Heading 4 Char"/>
    <w:link w:val="Heading4"/>
    <w:rsid w:val="00FC0C74"/>
    <w:rPr>
      <w:rFonts w:ascii="Arial" w:hAnsi="Arial"/>
      <w:b/>
      <w:bCs/>
      <w:szCs w:val="28"/>
      <w:lang w:val="en-GB" w:eastAsia="ja-JP"/>
    </w:rPr>
  </w:style>
  <w:style w:type="character" w:customStyle="1" w:styleId="Heading5Char">
    <w:name w:val="Heading 5 Char"/>
    <w:link w:val="Heading5"/>
    <w:rsid w:val="00FC0C74"/>
    <w:rPr>
      <w:rFonts w:ascii="Arial" w:eastAsia="Times New Roman" w:hAnsi="Arial"/>
      <w:b/>
      <w:bCs/>
      <w:i/>
      <w:szCs w:val="28"/>
      <w:lang w:val="en-GB" w:eastAsia="ja-JP"/>
    </w:rPr>
  </w:style>
  <w:style w:type="character" w:customStyle="1" w:styleId="Heading6Char">
    <w:name w:val="Heading 6 Char"/>
    <w:link w:val="Heading6"/>
    <w:rsid w:val="00FC0C74"/>
    <w:rPr>
      <w:b/>
      <w:bCs/>
      <w:sz w:val="22"/>
      <w:szCs w:val="22"/>
      <w:lang w:eastAsia="ja-JP"/>
    </w:rPr>
  </w:style>
  <w:style w:type="character" w:customStyle="1" w:styleId="Heading7Char">
    <w:name w:val="Heading 7 Char"/>
    <w:link w:val="Heading7"/>
    <w:rsid w:val="00FC0C74"/>
    <w:rPr>
      <w:sz w:val="24"/>
      <w:szCs w:val="16"/>
      <w:lang w:eastAsia="ja-JP"/>
    </w:rPr>
  </w:style>
  <w:style w:type="character" w:customStyle="1" w:styleId="Heading8Char">
    <w:name w:val="Heading 8 Char"/>
    <w:link w:val="Heading8"/>
    <w:rsid w:val="00FC0C74"/>
    <w:rPr>
      <w:i/>
      <w:iCs/>
      <w:sz w:val="24"/>
      <w:szCs w:val="16"/>
      <w:lang w:eastAsia="ja-JP"/>
    </w:rPr>
  </w:style>
  <w:style w:type="character" w:customStyle="1" w:styleId="Heading9Char">
    <w:name w:val="Heading 9 Char"/>
    <w:link w:val="Heading9"/>
    <w:rsid w:val="00FC0C74"/>
    <w:rPr>
      <w:rFonts w:ascii="Arial" w:hAnsi="Arial" w:cs="Arial"/>
      <w:sz w:val="22"/>
      <w:szCs w:val="22"/>
      <w:lang w:eastAsia="ja-JP"/>
    </w:rPr>
  </w:style>
  <w:style w:type="character" w:customStyle="1" w:styleId="Bullet1Char">
    <w:name w:val="Bullet1 Char"/>
    <w:link w:val="Bullet1"/>
    <w:rsid w:val="00FC0C74"/>
    <w:rPr>
      <w:rFonts w:ascii="Arial" w:hAnsi="Arial"/>
      <w:sz w:val="22"/>
      <w:szCs w:val="22"/>
      <w:lang w:eastAsia="ja-JP"/>
    </w:rPr>
  </w:style>
  <w:style w:type="character" w:customStyle="1" w:styleId="Bullet2CharChar">
    <w:name w:val="Bullet2 Char Char"/>
    <w:link w:val="Bullet2"/>
    <w:rsid w:val="00FC0C74"/>
    <w:rPr>
      <w:rFonts w:ascii="Arial" w:hAnsi="Arial"/>
      <w:lang w:val="en-GB" w:eastAsia="ja-JP"/>
    </w:rPr>
  </w:style>
  <w:style w:type="character" w:customStyle="1" w:styleId="CaptionChar">
    <w:name w:val="Caption Char"/>
    <w:link w:val="Caption"/>
    <w:rsid w:val="00FC0C74"/>
    <w:rPr>
      <w:rFonts w:ascii="Arial" w:eastAsia="MS Mincho" w:hAnsi="Arial"/>
      <w:b/>
      <w:bCs/>
      <w:lang w:eastAsia="ja-JP"/>
    </w:rPr>
  </w:style>
  <w:style w:type="character" w:customStyle="1" w:styleId="CommentReference1">
    <w:name w:val="Comment Reference1"/>
    <w:rsid w:val="00EC01D9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C0C74"/>
    <w:rPr>
      <w:rFonts w:ascii="Tahoma" w:eastAsia="MS Mincho" w:hAnsi="Tahoma" w:cs="Tahoma"/>
      <w:sz w:val="16"/>
      <w:szCs w:val="16"/>
      <w:lang w:eastAsia="ja-JP"/>
    </w:rPr>
  </w:style>
  <w:style w:type="character" w:customStyle="1" w:styleId="CommentTextChar">
    <w:name w:val="Comment Text Char"/>
    <w:link w:val="CommentText"/>
    <w:rsid w:val="00FC0C74"/>
    <w:rPr>
      <w:rFonts w:ascii="Verdana" w:eastAsia="MS Mincho" w:hAnsi="Verdana"/>
      <w:lang w:eastAsia="ja-JP"/>
    </w:rPr>
  </w:style>
  <w:style w:type="character" w:customStyle="1" w:styleId="CommentSubjectChar">
    <w:name w:val="Comment Subject Char"/>
    <w:link w:val="CommentSubject"/>
    <w:rsid w:val="00FC0C74"/>
    <w:rPr>
      <w:rFonts w:ascii="Verdana" w:eastAsia="MS Mincho" w:hAnsi="Verdana"/>
      <w:b/>
      <w:bCs/>
      <w:lang w:eastAsia="ja-JP"/>
    </w:rPr>
  </w:style>
  <w:style w:type="character" w:customStyle="1" w:styleId="FooterChar">
    <w:name w:val="Footer Char"/>
    <w:link w:val="Footer"/>
    <w:rsid w:val="00FC0C74"/>
    <w:rPr>
      <w:rFonts w:ascii="Arial" w:eastAsia="MS Mincho" w:hAnsi="Arial"/>
      <w:sz w:val="22"/>
      <w:szCs w:val="16"/>
      <w:lang w:eastAsia="ja-JP"/>
    </w:rPr>
  </w:style>
  <w:style w:type="character" w:customStyle="1" w:styleId="FootnoteReference1">
    <w:name w:val="Footnote Reference1"/>
    <w:rsid w:val="00EC01D9"/>
    <w:rPr>
      <w:vertAlign w:val="superscript"/>
    </w:rPr>
  </w:style>
  <w:style w:type="character" w:customStyle="1" w:styleId="FootnoteTextChar">
    <w:name w:val="Footnote Text Char"/>
    <w:link w:val="FootnoteText"/>
    <w:semiHidden/>
    <w:rsid w:val="00FC0C74"/>
    <w:rPr>
      <w:rFonts w:ascii="Arial" w:eastAsia="MS Mincho" w:hAnsi="Arial"/>
      <w:sz w:val="22"/>
      <w:lang w:eastAsia="ja-JP"/>
    </w:rPr>
  </w:style>
  <w:style w:type="character" w:customStyle="1" w:styleId="Heading1Char1">
    <w:name w:val="Heading 1 Char1"/>
    <w:link w:val="Heading1"/>
    <w:rsid w:val="00FC0C74"/>
    <w:rPr>
      <w:rFonts w:ascii="Arial" w:hAnsi="Arial"/>
      <w:b/>
      <w:bCs/>
      <w:kern w:val="32"/>
      <w:sz w:val="32"/>
      <w:szCs w:val="32"/>
      <w:lang w:eastAsia="ja-JP"/>
    </w:rPr>
  </w:style>
  <w:style w:type="character" w:customStyle="1" w:styleId="HelpText">
    <w:name w:val="Help Text"/>
    <w:rsid w:val="00FC0C74"/>
    <w:rPr>
      <w:i/>
      <w:vanish/>
      <w:color w:val="FF0000"/>
    </w:rPr>
  </w:style>
  <w:style w:type="character" w:styleId="Hyperlink">
    <w:name w:val="Hyperlink"/>
    <w:uiPriority w:val="99"/>
    <w:rsid w:val="00FC0C74"/>
    <w:rPr>
      <w:color w:val="0000FF"/>
      <w:u w:val="single"/>
    </w:rPr>
  </w:style>
  <w:style w:type="character" w:customStyle="1" w:styleId="PageNumber1">
    <w:name w:val="Page Number1"/>
    <w:basedOn w:val="WW-DefaultParagraphFont"/>
    <w:rsid w:val="00EC01D9"/>
  </w:style>
  <w:style w:type="character" w:customStyle="1" w:styleId="HeaderChar">
    <w:name w:val="Header Char"/>
    <w:link w:val="Header"/>
    <w:uiPriority w:val="99"/>
    <w:rsid w:val="00FC0C74"/>
    <w:rPr>
      <w:rFonts w:ascii="Arial" w:eastAsia="MS Mincho" w:hAnsi="Arial"/>
      <w:sz w:val="22"/>
      <w:szCs w:val="16"/>
      <w:lang w:eastAsia="ja-JP"/>
    </w:rPr>
  </w:style>
  <w:style w:type="character" w:customStyle="1" w:styleId="ListLabel1">
    <w:name w:val="ListLabel 1"/>
    <w:rsid w:val="00EC01D9"/>
    <w:rPr>
      <w:rFonts w:cs="Times New Roman"/>
      <w:b w:val="0"/>
      <w:i w:val="0"/>
      <w:sz w:val="24"/>
      <w:u w:val="none"/>
    </w:rPr>
  </w:style>
  <w:style w:type="character" w:customStyle="1" w:styleId="ListLabel2">
    <w:name w:val="ListLabel 2"/>
    <w:rsid w:val="00EC01D9"/>
    <w:rPr>
      <w:rFonts w:cs="Times New Roman"/>
    </w:rPr>
  </w:style>
  <w:style w:type="character" w:customStyle="1" w:styleId="ListLabel3">
    <w:name w:val="ListLabel 3"/>
    <w:rsid w:val="00EC01D9"/>
    <w:rPr>
      <w:color w:val="00000A"/>
      <w:sz w:val="20"/>
    </w:rPr>
  </w:style>
  <w:style w:type="character" w:customStyle="1" w:styleId="ListLabel4">
    <w:name w:val="ListLabel 4"/>
    <w:rsid w:val="00EC01D9"/>
    <w:rPr>
      <w:rFonts w:cs="Courier New"/>
    </w:rPr>
  </w:style>
  <w:style w:type="character" w:customStyle="1" w:styleId="ListLabel5">
    <w:name w:val="ListLabel 5"/>
    <w:rsid w:val="00EC01D9"/>
    <w:rPr>
      <w:color w:val="00000A"/>
      <w:sz w:val="18"/>
      <w:szCs w:val="18"/>
    </w:rPr>
  </w:style>
  <w:style w:type="character" w:customStyle="1" w:styleId="ListLabel6">
    <w:name w:val="ListLabel 6"/>
    <w:rsid w:val="00EC01D9"/>
    <w:rPr>
      <w:sz w:val="20"/>
    </w:rPr>
  </w:style>
  <w:style w:type="character" w:customStyle="1" w:styleId="ListLabel7">
    <w:name w:val="ListLabel 7"/>
    <w:rsid w:val="00EC01D9"/>
    <w:rPr>
      <w:rFonts w:cs="Courier New"/>
      <w:sz w:val="20"/>
    </w:rPr>
  </w:style>
  <w:style w:type="character" w:customStyle="1" w:styleId="ListLabel8">
    <w:name w:val="ListLabel 8"/>
    <w:rsid w:val="00EC01D9"/>
    <w:rPr>
      <w:rFonts w:cs="Arial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2"/>
      <w:u w:val="none"/>
      <w:vertAlign w:val="baseline"/>
      <w:em w:val="none"/>
      <w:lang w:val="en-US"/>
    </w:rPr>
  </w:style>
  <w:style w:type="character" w:customStyle="1" w:styleId="SourceText">
    <w:name w:val="Source Text"/>
    <w:rsid w:val="00EC01D9"/>
    <w:rPr>
      <w:rFonts w:ascii="Liberation Mono" w:eastAsia="Droid Sans Fallback" w:hAnsi="Liberation Mono" w:cs="Liberation Mono"/>
    </w:rPr>
  </w:style>
  <w:style w:type="character" w:customStyle="1" w:styleId="Bullets">
    <w:name w:val="Bullets"/>
    <w:rsid w:val="00EC01D9"/>
    <w:rPr>
      <w:rFonts w:ascii="OpenSymbol" w:eastAsia="OpenSymbol" w:hAnsi="OpenSymbol" w:cs="OpenSymbol"/>
    </w:rPr>
  </w:style>
  <w:style w:type="character" w:styleId="CommentReference">
    <w:name w:val="annotation reference"/>
    <w:rsid w:val="00FC0C74"/>
    <w:rPr>
      <w:sz w:val="16"/>
      <w:szCs w:val="16"/>
    </w:rPr>
  </w:style>
  <w:style w:type="character" w:customStyle="1" w:styleId="CommentTextChar1">
    <w:name w:val="Comment Text Char1"/>
    <w:rsid w:val="00EC01D9"/>
    <w:rPr>
      <w:rFonts w:ascii="Arial" w:eastAsia="MS Mincho" w:hAnsi="Arial" w:cs="Arial"/>
      <w:kern w:val="1"/>
      <w:sz w:val="24"/>
      <w:szCs w:val="24"/>
      <w:lang w:eastAsia="ja-JP"/>
    </w:rPr>
  </w:style>
  <w:style w:type="character" w:customStyle="1" w:styleId="CommentSubjectChar1">
    <w:name w:val="Comment Subject Char1"/>
    <w:rsid w:val="00EC01D9"/>
    <w:rPr>
      <w:rFonts w:ascii="Arial" w:eastAsia="MS Mincho" w:hAnsi="Arial" w:cs="Arial"/>
      <w:b/>
      <w:bCs/>
      <w:kern w:val="1"/>
      <w:sz w:val="24"/>
      <w:szCs w:val="24"/>
      <w:lang w:eastAsia="ja-JP"/>
    </w:rPr>
  </w:style>
  <w:style w:type="character" w:customStyle="1" w:styleId="IndexLink">
    <w:name w:val="Index Link"/>
    <w:rsid w:val="00EC01D9"/>
  </w:style>
  <w:style w:type="character" w:styleId="FollowedHyperlink">
    <w:name w:val="FollowedHyperlink"/>
    <w:rsid w:val="00EC01D9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EC01D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EC01D9"/>
    <w:pPr>
      <w:spacing w:after="140" w:line="288" w:lineRule="auto"/>
    </w:pPr>
  </w:style>
  <w:style w:type="paragraph" w:styleId="List">
    <w:name w:val="List"/>
    <w:basedOn w:val="BodyText"/>
    <w:rsid w:val="00EC01D9"/>
    <w:rPr>
      <w:rFonts w:cs="FreeSans"/>
    </w:rPr>
  </w:style>
  <w:style w:type="paragraph" w:styleId="Caption">
    <w:name w:val="caption"/>
    <w:basedOn w:val="Normal"/>
    <w:next w:val="Normal"/>
    <w:link w:val="CaptionChar"/>
    <w:qFormat/>
    <w:rsid w:val="00FC0C74"/>
    <w:pPr>
      <w:keepNext/>
      <w:spacing w:afterLines="10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EC01D9"/>
    <w:pPr>
      <w:suppressLineNumbers/>
    </w:pPr>
    <w:rPr>
      <w:rFonts w:cs="FreeSans"/>
    </w:rPr>
  </w:style>
  <w:style w:type="paragraph" w:customStyle="1" w:styleId="Appendix1">
    <w:name w:val="Appendix 1"/>
    <w:basedOn w:val="Heading1"/>
    <w:rsid w:val="00FC0C74"/>
    <w:pPr>
      <w:numPr>
        <w:numId w:val="0"/>
      </w:numPr>
    </w:pPr>
    <w:rPr>
      <w:lang w:val="en-GB"/>
    </w:rPr>
  </w:style>
  <w:style w:type="paragraph" w:customStyle="1" w:styleId="Appendix2">
    <w:name w:val="Appendix 2"/>
    <w:basedOn w:val="Heading2"/>
    <w:rsid w:val="00FC0C74"/>
    <w:pPr>
      <w:numPr>
        <w:ilvl w:val="0"/>
        <w:numId w:val="0"/>
      </w:numPr>
    </w:pPr>
    <w:rPr>
      <w:i w:val="0"/>
    </w:rPr>
  </w:style>
  <w:style w:type="paragraph" w:customStyle="1" w:styleId="Appendix3">
    <w:name w:val="Appendix 3"/>
    <w:basedOn w:val="Heading3"/>
    <w:rsid w:val="00FC0C74"/>
    <w:pPr>
      <w:numPr>
        <w:ilvl w:val="0"/>
        <w:numId w:val="0"/>
      </w:numPr>
    </w:pPr>
    <w:rPr>
      <w:lang w:val="en-GB"/>
    </w:rPr>
  </w:style>
  <w:style w:type="paragraph" w:customStyle="1" w:styleId="Appendix4">
    <w:name w:val="Appendix 4"/>
    <w:basedOn w:val="Heading4"/>
    <w:rsid w:val="00FC0C74"/>
    <w:pPr>
      <w:numPr>
        <w:ilvl w:val="0"/>
        <w:numId w:val="0"/>
      </w:numPr>
    </w:pPr>
    <w:rPr>
      <w:rFonts w:eastAsia="宋体"/>
    </w:rPr>
  </w:style>
  <w:style w:type="paragraph" w:customStyle="1" w:styleId="Bullet1">
    <w:name w:val="Bullet1"/>
    <w:basedOn w:val="Normal"/>
    <w:link w:val="Bullet1Char"/>
    <w:rsid w:val="00FC0C74"/>
    <w:pPr>
      <w:numPr>
        <w:numId w:val="2"/>
      </w:numPr>
      <w:spacing w:before="240"/>
    </w:pPr>
    <w:rPr>
      <w:szCs w:val="22"/>
    </w:rPr>
  </w:style>
  <w:style w:type="paragraph" w:customStyle="1" w:styleId="Bullet2">
    <w:name w:val="Bullet2"/>
    <w:basedOn w:val="Normal"/>
    <w:link w:val="Bullet2CharChar"/>
    <w:rsid w:val="00FC0C74"/>
    <w:pPr>
      <w:numPr>
        <w:numId w:val="4"/>
      </w:numPr>
      <w:tabs>
        <w:tab w:val="clear" w:pos="275"/>
        <w:tab w:val="left" w:pos="900"/>
      </w:tabs>
      <w:spacing w:before="240"/>
    </w:pPr>
    <w:rPr>
      <w:sz w:val="20"/>
      <w:szCs w:val="20"/>
      <w:lang w:val="en-GB"/>
    </w:rPr>
  </w:style>
  <w:style w:type="paragraph" w:customStyle="1" w:styleId="Bullet3">
    <w:name w:val="Bullet3"/>
    <w:basedOn w:val="Normal"/>
    <w:rsid w:val="00FC0C74"/>
    <w:pPr>
      <w:numPr>
        <w:ilvl w:val="1"/>
        <w:numId w:val="5"/>
      </w:numPr>
      <w:tabs>
        <w:tab w:val="clear" w:pos="893"/>
        <w:tab w:val="left" w:pos="1260"/>
      </w:tabs>
      <w:spacing w:before="240"/>
    </w:pPr>
    <w:rPr>
      <w:rFonts w:cs="Arial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FC0C74"/>
    <w:rPr>
      <w:rFonts w:ascii="Tahoma" w:hAnsi="Tahoma" w:cs="Tahoma"/>
      <w:sz w:val="16"/>
    </w:rPr>
  </w:style>
  <w:style w:type="paragraph" w:customStyle="1" w:styleId="Bullet4">
    <w:name w:val="Bullet4"/>
    <w:basedOn w:val="Bullet3"/>
    <w:autoRedefine/>
    <w:rsid w:val="00FC0C74"/>
    <w:pPr>
      <w:numPr>
        <w:ilvl w:val="2"/>
        <w:numId w:val="6"/>
      </w:numPr>
      <w:tabs>
        <w:tab w:val="clear" w:pos="1260"/>
        <w:tab w:val="clear" w:pos="1570"/>
        <w:tab w:val="num" w:pos="1620"/>
      </w:tabs>
    </w:pPr>
    <w:rPr>
      <w:lang w:val="fr-FR"/>
    </w:rPr>
  </w:style>
  <w:style w:type="paragraph" w:customStyle="1" w:styleId="Caption1">
    <w:name w:val="Caption1"/>
    <w:basedOn w:val="Normal"/>
    <w:next w:val="Normal"/>
    <w:rsid w:val="00EC01D9"/>
    <w:pPr>
      <w:keepNext/>
    </w:pPr>
    <w:rPr>
      <w:b/>
      <w:bCs/>
      <w:sz w:val="20"/>
      <w:szCs w:val="20"/>
    </w:rPr>
  </w:style>
  <w:style w:type="paragraph" w:customStyle="1" w:styleId="CommentText1">
    <w:name w:val="Comment Text1"/>
    <w:basedOn w:val="Normal"/>
    <w:rsid w:val="00EC01D9"/>
    <w:rPr>
      <w:rFonts w:ascii="Verdana" w:hAnsi="Verdana" w:cs="Verdana"/>
      <w:sz w:val="20"/>
      <w:szCs w:val="20"/>
    </w:rPr>
  </w:style>
  <w:style w:type="paragraph" w:customStyle="1" w:styleId="CommentSubject1">
    <w:name w:val="Comment Subject1"/>
    <w:basedOn w:val="CommentText1"/>
    <w:rsid w:val="00EC01D9"/>
    <w:rPr>
      <w:b/>
      <w:bCs/>
    </w:rPr>
  </w:style>
  <w:style w:type="paragraph" w:styleId="Footer">
    <w:name w:val="footer"/>
    <w:basedOn w:val="Normal"/>
    <w:link w:val="FooterChar"/>
    <w:rsid w:val="00FC0C74"/>
    <w:pPr>
      <w:tabs>
        <w:tab w:val="center" w:pos="4320"/>
        <w:tab w:val="right" w:pos="8640"/>
      </w:tabs>
    </w:pPr>
  </w:style>
  <w:style w:type="paragraph" w:customStyle="1" w:styleId="FootnoteText1">
    <w:name w:val="Footnote Text1"/>
    <w:basedOn w:val="Normal"/>
    <w:rsid w:val="00EC01D9"/>
    <w:rPr>
      <w:szCs w:val="20"/>
    </w:rPr>
  </w:style>
  <w:style w:type="paragraph" w:customStyle="1" w:styleId="NumberedList1">
    <w:name w:val="Numbered List 1"/>
    <w:basedOn w:val="Normal"/>
    <w:rsid w:val="00FC0C74"/>
    <w:pPr>
      <w:numPr>
        <w:numId w:val="8"/>
      </w:numPr>
      <w:tabs>
        <w:tab w:val="left" w:pos="540"/>
      </w:tabs>
      <w:spacing w:before="240"/>
    </w:pPr>
  </w:style>
  <w:style w:type="paragraph" w:customStyle="1" w:styleId="NumberedList2">
    <w:name w:val="Numbered List 2"/>
    <w:basedOn w:val="Normal"/>
    <w:rsid w:val="00FC0C74"/>
    <w:pPr>
      <w:numPr>
        <w:numId w:val="9"/>
      </w:numPr>
      <w:spacing w:before="240"/>
    </w:pPr>
  </w:style>
  <w:style w:type="paragraph" w:customStyle="1" w:styleId="NumberedList3">
    <w:name w:val="Numbered List 3"/>
    <w:basedOn w:val="Normal"/>
    <w:rsid w:val="00FC0C74"/>
    <w:pPr>
      <w:numPr>
        <w:numId w:val="10"/>
      </w:numPr>
      <w:spacing w:before="240"/>
    </w:pPr>
  </w:style>
  <w:style w:type="paragraph" w:customStyle="1" w:styleId="Table">
    <w:name w:val="Table"/>
    <w:basedOn w:val="Normal"/>
    <w:rsid w:val="00FC0C74"/>
    <w:pPr>
      <w:spacing w:beforeLines="50" w:afterLines="50"/>
    </w:pPr>
  </w:style>
  <w:style w:type="paragraph" w:styleId="TOC1">
    <w:name w:val="toc 1"/>
    <w:basedOn w:val="Normal"/>
    <w:next w:val="Normal"/>
    <w:uiPriority w:val="39"/>
    <w:rsid w:val="00FC0C74"/>
    <w:pPr>
      <w:tabs>
        <w:tab w:val="left" w:pos="550"/>
        <w:tab w:val="right" w:pos="9000"/>
      </w:tabs>
      <w:spacing w:beforeLines="50"/>
      <w:ind w:left="547" w:hanging="547"/>
    </w:pPr>
    <w:rPr>
      <w:b/>
      <w:noProof/>
    </w:rPr>
  </w:style>
  <w:style w:type="paragraph" w:styleId="TOC2">
    <w:name w:val="toc 2"/>
    <w:basedOn w:val="Normal"/>
    <w:next w:val="Normal"/>
    <w:uiPriority w:val="39"/>
    <w:rsid w:val="00FC0C74"/>
    <w:pPr>
      <w:tabs>
        <w:tab w:val="right" w:pos="9000"/>
      </w:tabs>
      <w:spacing w:beforeLines="0"/>
      <w:ind w:left="1094" w:hanging="547"/>
    </w:pPr>
  </w:style>
  <w:style w:type="paragraph" w:styleId="TOC3">
    <w:name w:val="toc 3"/>
    <w:basedOn w:val="Normal"/>
    <w:next w:val="Normal"/>
    <w:uiPriority w:val="39"/>
    <w:rsid w:val="00FC0C74"/>
    <w:pPr>
      <w:tabs>
        <w:tab w:val="left" w:pos="1870"/>
        <w:tab w:val="right" w:pos="9000"/>
      </w:tabs>
      <w:spacing w:beforeLines="0"/>
      <w:ind w:left="1425" w:hanging="331"/>
    </w:pPr>
  </w:style>
  <w:style w:type="paragraph" w:styleId="TOC4">
    <w:name w:val="toc 4"/>
    <w:basedOn w:val="Normal"/>
    <w:next w:val="Normal"/>
    <w:rsid w:val="00FC0C74"/>
    <w:pPr>
      <w:tabs>
        <w:tab w:val="left" w:pos="2458"/>
        <w:tab w:val="right" w:pos="9000"/>
      </w:tabs>
      <w:spacing w:beforeLines="0"/>
      <w:ind w:left="1872"/>
    </w:pPr>
    <w:rPr>
      <w:sz w:val="20"/>
      <w:szCs w:val="24"/>
    </w:rPr>
  </w:style>
  <w:style w:type="paragraph" w:styleId="TOC5">
    <w:name w:val="toc 5"/>
    <w:basedOn w:val="Normal"/>
    <w:next w:val="Normal"/>
    <w:autoRedefine/>
    <w:rsid w:val="00FC0C74"/>
    <w:pPr>
      <w:tabs>
        <w:tab w:val="right" w:pos="9000"/>
      </w:tabs>
      <w:ind w:left="2160"/>
    </w:pPr>
    <w:rPr>
      <w:sz w:val="20"/>
      <w:szCs w:val="24"/>
    </w:rPr>
  </w:style>
  <w:style w:type="paragraph" w:styleId="TOC6">
    <w:name w:val="toc 6"/>
    <w:basedOn w:val="Normal"/>
    <w:next w:val="Normal"/>
    <w:autoRedefine/>
    <w:rsid w:val="00FC0C74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rsid w:val="00FC0C74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FC0C74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rsid w:val="00FC0C74"/>
    <w:pPr>
      <w:ind w:left="1920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0C74"/>
    <w:pPr>
      <w:tabs>
        <w:tab w:val="center" w:pos="4680"/>
        <w:tab w:val="right" w:pos="9360"/>
      </w:tabs>
    </w:pPr>
  </w:style>
  <w:style w:type="paragraph" w:customStyle="1" w:styleId="Quotations">
    <w:name w:val="Quotations"/>
    <w:basedOn w:val="Normal"/>
    <w:rsid w:val="00EC01D9"/>
  </w:style>
  <w:style w:type="paragraph" w:styleId="Title">
    <w:name w:val="Title"/>
    <w:basedOn w:val="Heading"/>
    <w:next w:val="BodyText"/>
    <w:qFormat/>
    <w:rsid w:val="00EC01D9"/>
  </w:style>
  <w:style w:type="paragraph" w:styleId="Subtitle">
    <w:name w:val="Subtitle"/>
    <w:basedOn w:val="Heading"/>
    <w:next w:val="BodyText"/>
    <w:qFormat/>
    <w:rsid w:val="00EC01D9"/>
  </w:style>
  <w:style w:type="paragraph" w:customStyle="1" w:styleId="TableContents">
    <w:name w:val="Table Contents"/>
    <w:basedOn w:val="Normal"/>
    <w:rsid w:val="00EC01D9"/>
  </w:style>
  <w:style w:type="paragraph" w:customStyle="1" w:styleId="PreformattedText">
    <w:name w:val="Preformatted Text"/>
    <w:basedOn w:val="Normal"/>
    <w:rsid w:val="00EC01D9"/>
  </w:style>
  <w:style w:type="paragraph" w:customStyle="1" w:styleId="TableHeading">
    <w:name w:val="Table Heading"/>
    <w:basedOn w:val="TableContents"/>
    <w:rsid w:val="00EC01D9"/>
  </w:style>
  <w:style w:type="paragraph" w:styleId="CommentText">
    <w:name w:val="annotation text"/>
    <w:basedOn w:val="Normal"/>
    <w:link w:val="CommentTextChar"/>
    <w:rsid w:val="00FC0C74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C0C74"/>
    <w:rPr>
      <w:b/>
      <w:bCs/>
    </w:rPr>
  </w:style>
  <w:style w:type="paragraph" w:customStyle="1" w:styleId="Contents10">
    <w:name w:val="Contents 10"/>
    <w:basedOn w:val="Index"/>
    <w:rsid w:val="00EC01D9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59"/>
    <w:rsid w:val="00FC0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7D3D47"/>
    <w:pPr>
      <w:spacing w:after="144" w:line="288" w:lineRule="auto"/>
    </w:pPr>
    <w:rPr>
      <w:rFonts w:eastAsia="宋体"/>
      <w:color w:val="000000"/>
      <w:szCs w:val="22"/>
      <w:lang w:eastAsia="zh-CN"/>
    </w:rPr>
  </w:style>
  <w:style w:type="character" w:styleId="FootnoteReference">
    <w:name w:val="footnote reference"/>
    <w:semiHidden/>
    <w:rsid w:val="00FC0C74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C0C74"/>
    <w:rPr>
      <w:szCs w:val="20"/>
    </w:rPr>
  </w:style>
  <w:style w:type="character" w:customStyle="1" w:styleId="FootnoteTextChar1">
    <w:name w:val="Footnote Text Char1"/>
    <w:uiPriority w:val="99"/>
    <w:semiHidden/>
    <w:rsid w:val="00FC0C74"/>
    <w:rPr>
      <w:rFonts w:ascii="Arial" w:eastAsia="MS Mincho" w:hAnsi="Arial"/>
      <w:lang w:eastAsia="ja-JP"/>
    </w:rPr>
  </w:style>
  <w:style w:type="character" w:styleId="PageNumber">
    <w:name w:val="page number"/>
    <w:rsid w:val="00FC0C74"/>
  </w:style>
  <w:style w:type="paragraph" w:styleId="Revision">
    <w:name w:val="Revision"/>
    <w:hidden/>
    <w:uiPriority w:val="99"/>
    <w:semiHidden/>
    <w:rsid w:val="00AF06DC"/>
    <w:rPr>
      <w:rFonts w:ascii="Arial" w:hAnsi="Arial"/>
      <w:sz w:val="22"/>
      <w:szCs w:val="16"/>
      <w:lang w:eastAsia="ja-JP"/>
    </w:rPr>
  </w:style>
  <w:style w:type="paragraph" w:customStyle="1" w:styleId="code">
    <w:name w:val="code"/>
    <w:basedOn w:val="Normal"/>
    <w:qFormat/>
    <w:rsid w:val="007963DC"/>
    <w:pPr>
      <w:spacing w:beforeLines="0"/>
    </w:pPr>
    <w:rPr>
      <w:rFonts w:ascii="Courier New" w:hAnsi="Courier New" w:cs="Courier New"/>
      <w:sz w:val="20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D2E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D2E"/>
    <w:rPr>
      <w:rFonts w:ascii="Lucida Grande" w:hAnsi="Lucida Grande" w:cs="Lucida Grande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676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27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1EB28-92BF-471B-930F-0652D342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Links>
    <vt:vector size="324" baseType="variant">
      <vt:variant>
        <vt:i4>1441918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RoadFurniture</vt:lpwstr>
      </vt:variant>
      <vt:variant>
        <vt:i4>524411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TrafficSignal</vt:lpwstr>
      </vt:variant>
      <vt:variant>
        <vt:i4>458772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Sign</vt:lpwstr>
      </vt:variant>
      <vt:variant>
        <vt:i4>589828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Path</vt:lpwstr>
      </vt:variant>
      <vt:variant>
        <vt:i4>7471230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7602303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RDIHorizonDataResponse</vt:lpwstr>
      </vt:variant>
      <vt:variant>
        <vt:i4>7864345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VehiclePosition</vt:lpwstr>
      </vt:variant>
      <vt:variant>
        <vt:i4>589936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RDIHorizonDataRequest</vt:lpwstr>
      </vt:variant>
      <vt:variant>
        <vt:i4>6488093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PaintClassificationInLaneCenter</vt:lpwstr>
      </vt:variant>
      <vt:variant>
        <vt:i4>6488093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PaintClassificationInLaneCenter</vt:lpwstr>
      </vt:variant>
      <vt:variant>
        <vt:i4>6291580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LaneMarkerType</vt:lpwstr>
      </vt:variant>
      <vt:variant>
        <vt:i4>7471230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6291580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LaneMarkerType</vt:lpwstr>
      </vt:variant>
      <vt:variant>
        <vt:i4>7471230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7143445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RDIAdjacentLaneDataResponse</vt:lpwstr>
      </vt:variant>
      <vt:variant>
        <vt:i4>7864345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VehiclePosition</vt:lpwstr>
      </vt:variant>
      <vt:variant>
        <vt:i4>6422632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RDIAdjacentLaneDataRequest</vt:lpwstr>
      </vt:variant>
      <vt:variant>
        <vt:i4>6422632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RDIAdjacentLaneDataRequest</vt:lpwstr>
      </vt:variant>
      <vt:variant>
        <vt:i4>1179745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RoadBarrierClassification</vt:lpwstr>
      </vt:variant>
      <vt:variant>
        <vt:i4>7471230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1179745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RoadBarrierClassification</vt:lpwstr>
      </vt:variant>
      <vt:variant>
        <vt:i4>7471230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1376365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RoadEdgeSurfaceClassification</vt:lpwstr>
      </vt:variant>
      <vt:variant>
        <vt:i4>7471230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1376365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RoadEdgeSurfaceClassification</vt:lpwstr>
      </vt:variant>
      <vt:variant>
        <vt:i4>7471230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6488093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PaintClassificationInLaneCenter</vt:lpwstr>
      </vt:variant>
      <vt:variant>
        <vt:i4>6291580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LaneMarkerType</vt:lpwstr>
      </vt:variant>
      <vt:variant>
        <vt:i4>7471230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6291580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LaneMarkerType</vt:lpwstr>
      </vt:variant>
      <vt:variant>
        <vt:i4>7471230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ObjectPosition</vt:lpwstr>
      </vt:variant>
      <vt:variant>
        <vt:i4>8257661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RDICurrentLaneDataResponse</vt:lpwstr>
      </vt:variant>
      <vt:variant>
        <vt:i4>7864345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VehiclePosition</vt:lpwstr>
      </vt:variant>
      <vt:variant>
        <vt:i4>196722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RDICurrentLaneDataRequest</vt:lpwstr>
      </vt:variant>
      <vt:variant>
        <vt:i4>1572877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_Toc460424992</vt:lpwstr>
      </vt:variant>
      <vt:variant>
        <vt:i4>1572878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_Toc460424991</vt:lpwstr>
      </vt:variant>
      <vt:variant>
        <vt:i4>1572879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_Toc460424990</vt:lpwstr>
      </vt:variant>
      <vt:variant>
        <vt:i4>1638406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_Toc460424989</vt:lpwstr>
      </vt:variant>
      <vt:variant>
        <vt:i4>1638407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_Toc460424988</vt:lpwstr>
      </vt:variant>
      <vt:variant>
        <vt:i4>1638408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_Toc460424987</vt:lpwstr>
      </vt:variant>
      <vt:variant>
        <vt:i4>1638409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_Toc460424986</vt:lpwstr>
      </vt:variant>
      <vt:variant>
        <vt:i4>1638410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_Toc460424985</vt:lpwstr>
      </vt:variant>
      <vt:variant>
        <vt:i4>1638411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_Toc460424984</vt:lpwstr>
      </vt:variant>
      <vt:variant>
        <vt:i4>1638412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_Toc460424983</vt:lpwstr>
      </vt:variant>
      <vt:variant>
        <vt:i4>1638413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_Toc460424982</vt:lpwstr>
      </vt:variant>
      <vt:variant>
        <vt:i4>1638414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_Toc460424981</vt:lpwstr>
      </vt:variant>
      <vt:variant>
        <vt:i4>1638415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_Toc460424980</vt:lpwstr>
      </vt:variant>
      <vt:variant>
        <vt:i4>1441798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_Toc460424979</vt:lpwstr>
      </vt:variant>
      <vt:variant>
        <vt:i4>1441799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_Toc460424978</vt:lpwstr>
      </vt:variant>
      <vt:variant>
        <vt:i4>1441800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_Toc460424977</vt:lpwstr>
      </vt:variant>
      <vt:variant>
        <vt:i4>1441801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_Toc460424976</vt:lpwstr>
      </vt:variant>
      <vt:variant>
        <vt:i4>1441802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_Toc460424975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_Toc460424974</vt:lpwstr>
      </vt:variant>
      <vt:variant>
        <vt:i4>1572984</vt:i4>
      </vt:variant>
      <vt:variant>
        <vt:i4>5377</vt:i4>
      </vt:variant>
      <vt:variant>
        <vt:i4>1028</vt:i4>
      </vt:variant>
      <vt:variant>
        <vt:i4>1</vt:i4>
      </vt:variant>
      <vt:variant>
        <vt:lpwstr>general-msg-model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2017-08-25T03:08:00Z</dcterms:created>
  <dcterms:modified xsi:type="dcterms:W3CDTF">2018-11-06T01:58:00Z</dcterms:modified>
</cp:coreProperties>
</file>